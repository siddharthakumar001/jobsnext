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DDF7E" w14:textId="77777777" w:rsidR="00B04E87" w:rsidRDefault="00000000">
      <w:pPr>
        <w:pStyle w:val="divname"/>
        <w:spacing w:before="120"/>
      </w:pPr>
      <w:r>
        <w:rPr>
          <w:rStyle w:val="span"/>
          <w:sz w:val="48"/>
          <w:szCs w:val="48"/>
        </w:rPr>
        <w:t>Siddhartha Kumar</w:t>
      </w:r>
      <w:r>
        <w:t xml:space="preserve"> </w:t>
      </w:r>
      <w:r>
        <w:rPr>
          <w:rStyle w:val="span"/>
          <w:sz w:val="48"/>
          <w:szCs w:val="48"/>
        </w:rPr>
        <w:t>Singh</w:t>
      </w:r>
    </w:p>
    <w:p w14:paraId="40B3BE76" w14:textId="77777777" w:rsidR="00B04E87" w:rsidRDefault="00000000">
      <w:pPr>
        <w:pStyle w:val="div"/>
        <w:spacing w:before="140" w:line="340" w:lineRule="atLeast"/>
        <w:jc w:val="center"/>
      </w:pPr>
      <w:r>
        <w:rPr>
          <w:rStyle w:val="span"/>
        </w:rPr>
        <w:t> </w:t>
      </w:r>
      <w:r>
        <w:rPr>
          <w:rStyle w:val="documentzipsuffix"/>
        </w:rPr>
        <w:t xml:space="preserve"> </w:t>
      </w:r>
      <w:r>
        <w:rPr>
          <w:rStyle w:val="span"/>
          <w:vanish/>
        </w:rPr>
        <w:t> </w:t>
      </w:r>
      <w:r>
        <w:rPr>
          <w:rStyle w:val="documentzipprefix"/>
        </w:rPr>
        <w:t xml:space="preserve"> </w:t>
      </w:r>
      <w:r>
        <w:rPr>
          <w:rStyle w:val="span"/>
        </w:rPr>
        <w:t>Bangalore, KA 560076</w:t>
      </w:r>
    </w:p>
    <w:p w14:paraId="4A9E9EF7" w14:textId="29ED5060" w:rsidR="00B04E87" w:rsidRDefault="00000000">
      <w:pPr>
        <w:pStyle w:val="div"/>
        <w:spacing w:line="340" w:lineRule="atLeast"/>
        <w:jc w:val="center"/>
      </w:pPr>
      <w:r>
        <w:rPr>
          <w:rStyle w:val="span"/>
        </w:rPr>
        <w:t xml:space="preserve">+918105695777 </w:t>
      </w:r>
      <w:r w:rsidR="001E0D85">
        <w:rPr>
          <w:rStyle w:val="span"/>
        </w:rPr>
        <w:t>–</w:t>
      </w:r>
      <w:r>
        <w:rPr>
          <w:rStyle w:val="span"/>
        </w:rPr>
        <w:t xml:space="preserve"> </w:t>
      </w:r>
      <w:hyperlink r:id="rId5" w:history="1">
        <w:r w:rsidR="001E0D85" w:rsidRPr="002A7C2F">
          <w:rPr>
            <w:rStyle w:val="Hyperlink"/>
          </w:rPr>
          <w:t>siddharthasingh28@hotmail.com</w:t>
        </w:r>
      </w:hyperlink>
      <w:r w:rsidR="00940AA1">
        <w:t xml:space="preserve"> - </w:t>
      </w:r>
      <w:hyperlink r:id="rId6" w:history="1">
        <w:r w:rsidR="00940AA1" w:rsidRPr="004716B1">
          <w:rPr>
            <w:rStyle w:val="Hyperlink"/>
          </w:rPr>
          <w:t>LinkedIn</w:t>
        </w:r>
      </w:hyperlink>
      <w:r>
        <w:rPr>
          <w:rStyle w:val="documentsocialnth-last-child1sprtr"/>
        </w:rPr>
        <w:t> </w:t>
      </w:r>
      <w:r>
        <w:rPr>
          <w:rStyle w:val="documentsocialnth-last-child1sprtr"/>
        </w:rPr>
        <w:noBreakHyphen/>
      </w:r>
    </w:p>
    <w:p w14:paraId="42454B5D" w14:textId="77777777" w:rsidR="00B04E87" w:rsidRDefault="00000000">
      <w:pPr>
        <w:pStyle w:val="divdocumentdivsectiontitle"/>
        <w:tabs>
          <w:tab w:val="center" w:pos="10226"/>
        </w:tabs>
        <w:spacing w:before="40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Professional Summary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768FC42" w14:textId="50AEE942" w:rsidR="00B04E87" w:rsidRDefault="00940AA1">
      <w:pPr>
        <w:pStyle w:val="p"/>
        <w:spacing w:line="340" w:lineRule="atLeast"/>
        <w:ind w:left="2100"/>
      </w:pPr>
      <w:r>
        <w:t>Dynamic and results-driven Technical Lead with over 13 years of experience in software development and IT. Proven expertise in designing and developing large-scale web applications and cloud solutions, managing software development teams, and leveraging agile methodologies. Fluent in English and Hindi, with a strong track record of working effectively with cross-cultural and global teams.</w:t>
      </w:r>
    </w:p>
    <w:p w14:paraId="2DCF11B7" w14:textId="5BFA95F7" w:rsidR="00940AA1" w:rsidRPr="00940AA1" w:rsidRDefault="00000000" w:rsidP="00940AA1">
      <w:pPr>
        <w:pStyle w:val="divdocumentdivsectiontitle"/>
        <w:tabs>
          <w:tab w:val="center" w:pos="10226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Skills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A260AA2" w14:textId="0EEA6BCB" w:rsidR="00940AA1" w:rsidRDefault="00940AA1" w:rsidP="00940AA1">
      <w:pPr>
        <w:pStyle w:val="p"/>
        <w:spacing w:before="240" w:line="340" w:lineRule="atLeast"/>
        <w:ind w:left="2100"/>
      </w:pPr>
      <w:r>
        <w:rPr>
          <w:rStyle w:val="Strong"/>
        </w:rPr>
        <w:t>Software Development:</w:t>
      </w:r>
      <w:r>
        <w:t xml:space="preserve"> Requirement Analysis, SDLC, Microservices Architecture</w:t>
      </w:r>
    </w:p>
    <w:p w14:paraId="08EAF7EC" w14:textId="121834D2" w:rsidR="00940AA1" w:rsidRDefault="00940AA1" w:rsidP="00940AA1">
      <w:pPr>
        <w:pStyle w:val="p"/>
        <w:spacing w:before="240" w:line="340" w:lineRule="atLeast"/>
        <w:ind w:left="2100"/>
        <w:rPr>
          <w:rStyle w:val="Strong"/>
        </w:rPr>
      </w:pPr>
      <w:r>
        <w:rPr>
          <w:rStyle w:val="Strong"/>
        </w:rPr>
        <w:t>Project Management:</w:t>
      </w:r>
      <w:r>
        <w:t xml:space="preserve"> Agile Methodologies, JIRA, Confluence</w:t>
      </w:r>
    </w:p>
    <w:p w14:paraId="0A6573DD" w14:textId="4B17A723" w:rsidR="00940AA1" w:rsidRDefault="00940AA1" w:rsidP="00940AA1">
      <w:pPr>
        <w:pStyle w:val="p"/>
        <w:spacing w:before="240" w:line="340" w:lineRule="atLeast"/>
        <w:ind w:left="2100"/>
        <w:rPr>
          <w:lang w:val="en-IN" w:eastAsia="en-GB"/>
        </w:rPr>
      </w:pPr>
      <w:r>
        <w:rPr>
          <w:rStyle w:val="Strong"/>
        </w:rPr>
        <w:t>Cloud Computing:</w:t>
      </w:r>
      <w:r>
        <w:t xml:space="preserve"> AWS, Azure</w:t>
      </w:r>
    </w:p>
    <w:p w14:paraId="6071EB73" w14:textId="718C00FE" w:rsidR="00940AA1" w:rsidRDefault="00940AA1">
      <w:pPr>
        <w:pStyle w:val="p"/>
        <w:spacing w:before="240" w:line="340" w:lineRule="atLeast"/>
        <w:ind w:left="2100"/>
      </w:pPr>
      <w:r>
        <w:rPr>
          <w:rStyle w:val="Strong"/>
        </w:rPr>
        <w:t>Programming Languages:</w:t>
      </w:r>
      <w:r>
        <w:t xml:space="preserve"> Java, Spring Boot, Spring Data, Spring Cloud, </w:t>
      </w:r>
      <w:proofErr w:type="spellStart"/>
      <w:r>
        <w:t>GraphQL</w:t>
      </w:r>
      <w:proofErr w:type="spellEnd"/>
      <w:r>
        <w:t>, Python</w:t>
      </w:r>
    </w:p>
    <w:p w14:paraId="051015AE" w14:textId="1310AB75" w:rsidR="00B04E87" w:rsidRDefault="00940AA1">
      <w:pPr>
        <w:pStyle w:val="p"/>
        <w:spacing w:before="240" w:line="340" w:lineRule="atLeast"/>
        <w:ind w:left="2100"/>
      </w:pPr>
      <w:r>
        <w:rPr>
          <w:rStyle w:val="Strong"/>
        </w:rPr>
        <w:t>DevOps &amp; CI/CD:</w:t>
      </w:r>
      <w:r>
        <w:t xml:space="preserve"> Docker, Kubernetes, Jenkins, Bitbucket, GitHub</w:t>
      </w:r>
    </w:p>
    <w:p w14:paraId="4C0F864B" w14:textId="0C1B942E" w:rsidR="00940AA1" w:rsidRDefault="00940AA1">
      <w:pPr>
        <w:pStyle w:val="p"/>
        <w:spacing w:before="240" w:line="340" w:lineRule="atLeast"/>
        <w:ind w:left="2100"/>
      </w:pPr>
      <w:r>
        <w:rPr>
          <w:rStyle w:val="Strong"/>
        </w:rPr>
        <w:t>Data Management:</w:t>
      </w:r>
      <w:r>
        <w:t xml:space="preserve"> </w:t>
      </w:r>
      <w:r w:rsidR="00F3590C">
        <w:t>Oracle</w:t>
      </w:r>
      <w:r>
        <w:t>, MySQL, PostgreSQL</w:t>
      </w:r>
    </w:p>
    <w:p w14:paraId="657A7022" w14:textId="1867A2AD" w:rsidR="00940AA1" w:rsidRDefault="00940AA1">
      <w:pPr>
        <w:pStyle w:val="p"/>
        <w:spacing w:before="240" w:line="340" w:lineRule="atLeast"/>
        <w:ind w:left="2100"/>
      </w:pPr>
      <w:r>
        <w:rPr>
          <w:rStyle w:val="Strong"/>
        </w:rPr>
        <w:t>Web Technologies:</w:t>
      </w:r>
      <w:r>
        <w:t xml:space="preserve"> Apache Kafka, Splunk</w:t>
      </w:r>
      <w:r w:rsidR="00BB4237">
        <w:t xml:space="preserve">, </w:t>
      </w:r>
      <w:proofErr w:type="spellStart"/>
      <w:r w:rsidR="00BB4237">
        <w:t>Solr</w:t>
      </w:r>
      <w:proofErr w:type="spellEnd"/>
    </w:p>
    <w:p w14:paraId="11DDA57F" w14:textId="1ED08C84" w:rsidR="00BB4237" w:rsidRDefault="00BB4237" w:rsidP="00BB4237">
      <w:pPr>
        <w:pStyle w:val="p"/>
        <w:spacing w:before="240" w:line="340" w:lineRule="atLeast"/>
        <w:ind w:left="2100"/>
      </w:pPr>
      <w:r>
        <w:rPr>
          <w:rStyle w:val="Strong"/>
        </w:rPr>
        <w:t xml:space="preserve">CMS </w:t>
      </w:r>
      <w:r>
        <w:rPr>
          <w:rStyle w:val="Strong"/>
        </w:rPr>
        <w:t>Technologies:</w:t>
      </w:r>
      <w:r>
        <w:t xml:space="preserve"> </w:t>
      </w:r>
      <w:proofErr w:type="spellStart"/>
      <w:r>
        <w:t>Opentext</w:t>
      </w:r>
      <w:proofErr w:type="spellEnd"/>
      <w:r>
        <w:t xml:space="preserve"> </w:t>
      </w:r>
      <w:proofErr w:type="spellStart"/>
      <w:r>
        <w:t>Teamsite</w:t>
      </w:r>
      <w:proofErr w:type="spellEnd"/>
      <w:r>
        <w:t xml:space="preserve">, </w:t>
      </w:r>
      <w:proofErr w:type="spellStart"/>
      <w:r>
        <w:t>LiveSite</w:t>
      </w:r>
      <w:proofErr w:type="spellEnd"/>
      <w:r>
        <w:t xml:space="preserve">, </w:t>
      </w:r>
      <w:proofErr w:type="spellStart"/>
      <w:r>
        <w:t>OpenDeploy</w:t>
      </w:r>
      <w:proofErr w:type="spellEnd"/>
      <w:r>
        <w:t>, LSCS</w:t>
      </w:r>
    </w:p>
    <w:p w14:paraId="3B3C7DB8" w14:textId="0CD4E709" w:rsidR="00B26F4F" w:rsidRDefault="00B26F4F">
      <w:pPr>
        <w:pStyle w:val="p"/>
        <w:spacing w:before="240" w:line="340" w:lineRule="atLeast"/>
        <w:ind w:left="2100"/>
      </w:pPr>
      <w:r>
        <w:rPr>
          <w:rStyle w:val="Strong"/>
        </w:rPr>
        <w:t>Machine Learning and Artificial Intelligence</w:t>
      </w:r>
    </w:p>
    <w:p w14:paraId="551C710D" w14:textId="77777777" w:rsidR="00B04E87" w:rsidRDefault="00000000">
      <w:pPr>
        <w:pStyle w:val="divdocumentdivsectiontitle"/>
        <w:tabs>
          <w:tab w:val="center" w:pos="10226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Work History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126"/>
      </w:tblGrid>
      <w:tr w:rsidR="00B04E87" w14:paraId="04FF10CE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29EC72" w14:textId="77777777" w:rsidR="00B04E87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03/2022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Current</w:t>
            </w:r>
          </w:p>
        </w:tc>
        <w:tc>
          <w:tcPr>
            <w:tcW w:w="81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609A65" w14:textId="77777777" w:rsidR="00B04E87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 xml:space="preserve">Tech </w:t>
            </w:r>
            <w:proofErr w:type="gramStart"/>
            <w:r>
              <w:rPr>
                <w:rStyle w:val="spanjobtitle"/>
                <w:color w:val="222222"/>
              </w:rPr>
              <w:t>Lead</w:t>
            </w:r>
            <w:proofErr w:type="gramEnd"/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030FEB63" w14:textId="77777777" w:rsidR="00B04E87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Aditi Consulting</w:t>
            </w:r>
            <w:r>
              <w:rPr>
                <w:rStyle w:val="span"/>
                <w:color w:val="222222"/>
              </w:rPr>
              <w:t xml:space="preserve"> – Bangalore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14C5EE83" w14:textId="1CD1C19A" w:rsidR="00B04E87" w:rsidRDefault="00940AA1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t>Fostered strong relationships with stakeholders, ensuring clear communication for project updates and progress reports.</w:t>
            </w:r>
          </w:p>
          <w:p w14:paraId="085BDE41" w14:textId="77777777" w:rsidR="00B04E87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Collaborated with product managers to define technical requirements and develop innovative solutions for complex problems.</w:t>
            </w:r>
          </w:p>
          <w:p w14:paraId="476A12BE" w14:textId="77777777" w:rsidR="00B04E87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Created proofs of concept for innovative new solutions.</w:t>
            </w:r>
          </w:p>
          <w:p w14:paraId="4B5DE687" w14:textId="77777777" w:rsidR="00B04E87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Mentored junior developers, fostering a culture of continuous learning and skill improvement.</w:t>
            </w:r>
          </w:p>
          <w:p w14:paraId="76EBC0AA" w14:textId="77777777" w:rsidR="001C7EC2" w:rsidRPr="001C7EC2" w:rsidRDefault="001C7EC2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color w:val="222222"/>
              </w:rPr>
            </w:pPr>
            <w:r>
              <w:t xml:space="preserve">Upgraded 40 microservices from Spring Boot 2.x to 3.x and migrated deployment pipelines from </w:t>
            </w:r>
            <w:proofErr w:type="spellStart"/>
            <w:r>
              <w:t>CloudFoundry</w:t>
            </w:r>
            <w:proofErr w:type="spellEnd"/>
            <w:r>
              <w:t xml:space="preserve"> to Kubernetes on the cloud (Client: T-Mobile).</w:t>
            </w:r>
          </w:p>
          <w:p w14:paraId="79F47B49" w14:textId="514FA14C" w:rsidR="00B04E87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Supported and managed 10 microservices for Unlock platform (</w:t>
            </w:r>
            <w:r w:rsidR="00650E2D">
              <w:rPr>
                <w:rStyle w:val="span"/>
                <w:color w:val="222222"/>
              </w:rPr>
              <w:t>Client: -</w:t>
            </w:r>
            <w:r>
              <w:rPr>
                <w:rStyle w:val="span"/>
                <w:color w:val="222222"/>
              </w:rPr>
              <w:t xml:space="preserve"> T-Mobile)</w:t>
            </w:r>
          </w:p>
          <w:p w14:paraId="332A9E13" w14:textId="1ECDDB07" w:rsidR="00B04E87" w:rsidRDefault="00000000">
            <w:pPr>
              <w:pStyle w:val="ulli"/>
              <w:numPr>
                <w:ilvl w:val="0"/>
                <w:numId w:val="1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 xml:space="preserve">Tech </w:t>
            </w:r>
            <w:r w:rsidR="009202E0">
              <w:rPr>
                <w:rStyle w:val="span"/>
                <w:color w:val="222222"/>
              </w:rPr>
              <w:t>Used</w:t>
            </w:r>
            <w:r>
              <w:rPr>
                <w:rStyle w:val="span"/>
                <w:color w:val="222222"/>
              </w:rPr>
              <w:t xml:space="preserve">: Spring Boot, Spring Security, Spring Cloud, Java, </w:t>
            </w:r>
            <w:proofErr w:type="spellStart"/>
            <w:r>
              <w:rPr>
                <w:rStyle w:val="span"/>
                <w:color w:val="222222"/>
              </w:rPr>
              <w:t>GraphQL</w:t>
            </w:r>
            <w:proofErr w:type="spellEnd"/>
            <w:r>
              <w:rPr>
                <w:rStyle w:val="span"/>
                <w:color w:val="222222"/>
              </w:rPr>
              <w:t xml:space="preserve">, </w:t>
            </w:r>
            <w:r>
              <w:rPr>
                <w:rStyle w:val="span"/>
                <w:color w:val="222222"/>
              </w:rPr>
              <w:lastRenderedPageBreak/>
              <w:t>Microservices, Apache Kafka, Cassandra, MySQL, PostgreSQL, Splunk, Docker, Kubernetes, and Bitbucket.</w:t>
            </w:r>
          </w:p>
        </w:tc>
      </w:tr>
    </w:tbl>
    <w:p w14:paraId="48345067" w14:textId="77777777" w:rsidR="00B04E87" w:rsidRDefault="00B04E87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126"/>
      </w:tblGrid>
      <w:tr w:rsidR="00B04E87" w14:paraId="3B357CCE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19FD67A5" w14:textId="77777777" w:rsidR="00B04E87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08/2021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02/2022</w:t>
            </w:r>
          </w:p>
        </w:tc>
        <w:tc>
          <w:tcPr>
            <w:tcW w:w="8126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297DF1D2" w14:textId="54693D54" w:rsidR="00B04E87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Consultant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5FB2C6B3" w14:textId="77777777" w:rsidR="00B04E87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Hayagreeva Consulting Pvt. Ltd.</w:t>
            </w:r>
            <w:r>
              <w:rPr>
                <w:rStyle w:val="span"/>
                <w:color w:val="222222"/>
              </w:rPr>
              <w:t xml:space="preserve"> – Mumbai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687DB0D1" w14:textId="1F193C44" w:rsidR="00B04E87" w:rsidRDefault="00940AA1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t>Worked closely with clients, particularly Doosan, to understand their requirements and ensure efficient project planning and delivery.</w:t>
            </w:r>
          </w:p>
          <w:p w14:paraId="38F5426E" w14:textId="77777777" w:rsidR="00B04E87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Spearheaded the development of enterprise software solutions, including enterprise search portals, loyalty applications, and e-commerce platforms, aligning with client objectives and industry standards</w:t>
            </w:r>
          </w:p>
          <w:p w14:paraId="34023D25" w14:textId="77777777" w:rsidR="00B04E87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Developed components, pages, workflows, and content templates for Doosan using the latest version of the OpenText CMS tool, enhancing user experience and content management efficiency</w:t>
            </w:r>
          </w:p>
          <w:p w14:paraId="54F07D58" w14:textId="77777777" w:rsidR="00B04E87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Led the development of data capture templates, Java externals, and controllers, optimizing data management and user interaction</w:t>
            </w:r>
          </w:p>
          <w:p w14:paraId="29058F0F" w14:textId="77777777" w:rsidR="00B04E87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Managed the administration of TeamSite, ensuring smooth operation and effective content management</w:t>
            </w:r>
          </w:p>
          <w:p w14:paraId="554DF01D" w14:textId="77777777" w:rsidR="00B04E87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Successfully implemented a site redesign user story, enhancing website aesthetics and functionality</w:t>
            </w:r>
          </w:p>
          <w:p w14:paraId="2A01752F" w14:textId="77777777" w:rsidR="00B04E87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Managed content migration between environments, including metadata, ensuring data integrity and consistency across platforms.</w:t>
            </w:r>
          </w:p>
          <w:p w14:paraId="1E592EED" w14:textId="77777777" w:rsidR="00B04E87" w:rsidRDefault="000000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 xml:space="preserve">Tech Used: AWS services (Like: S3, Lambda, </w:t>
            </w:r>
            <w:r w:rsidR="00650E2D">
              <w:rPr>
                <w:rStyle w:val="span"/>
                <w:color w:val="222222"/>
              </w:rPr>
              <w:t>CloudFront</w:t>
            </w:r>
            <w:r>
              <w:rPr>
                <w:rStyle w:val="span"/>
                <w:color w:val="222222"/>
              </w:rPr>
              <w:t xml:space="preserve">, </w:t>
            </w:r>
            <w:r w:rsidR="00650E2D">
              <w:rPr>
                <w:rStyle w:val="span"/>
                <w:color w:val="222222"/>
              </w:rPr>
              <w:t>CloudFormation</w:t>
            </w:r>
            <w:r>
              <w:rPr>
                <w:rStyle w:val="span"/>
                <w:color w:val="222222"/>
              </w:rPr>
              <w:t>), Java, Spring Boot, GTM, TeamSite 16.x, Livesite 16.x, Open</w:t>
            </w:r>
            <w:r w:rsidR="00650E2D">
              <w:rPr>
                <w:rStyle w:val="span"/>
                <w:color w:val="222222"/>
              </w:rPr>
              <w:t xml:space="preserve"> </w:t>
            </w:r>
            <w:r>
              <w:rPr>
                <w:rStyle w:val="span"/>
                <w:color w:val="222222"/>
              </w:rPr>
              <w:t xml:space="preserve">deploy, and Workflow </w:t>
            </w:r>
            <w:r w:rsidR="00650E2D">
              <w:rPr>
                <w:rStyle w:val="span"/>
                <w:color w:val="222222"/>
              </w:rPr>
              <w:t>Modeler</w:t>
            </w:r>
          </w:p>
          <w:p w14:paraId="223BE186" w14:textId="77777777" w:rsidR="001C7EC2" w:rsidRDefault="001C7EC2" w:rsidP="001C7EC2">
            <w:pPr>
              <w:pStyle w:val="ulli"/>
              <w:spacing w:line="340" w:lineRule="atLeast"/>
              <w:rPr>
                <w:rStyle w:val="span"/>
                <w:color w:val="222222"/>
              </w:rPr>
            </w:pPr>
          </w:p>
          <w:p w14:paraId="14F94E17" w14:textId="4C1DE5D1" w:rsidR="001C7EC2" w:rsidRDefault="001C7EC2" w:rsidP="001C7EC2">
            <w:pPr>
              <w:pStyle w:val="ulli"/>
              <w:spacing w:line="340" w:lineRule="atLeast"/>
              <w:rPr>
                <w:rStyle w:val="span"/>
                <w:color w:val="222222"/>
              </w:rPr>
            </w:pPr>
          </w:p>
        </w:tc>
      </w:tr>
    </w:tbl>
    <w:p w14:paraId="0E01CA5F" w14:textId="77777777" w:rsidR="00B04E87" w:rsidRDefault="00B04E87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126"/>
      </w:tblGrid>
      <w:tr w:rsidR="00B04E87" w14:paraId="32323532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5BD68B0" w14:textId="77777777" w:rsidR="00B04E87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01/2016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03/2021</w:t>
            </w:r>
          </w:p>
        </w:tc>
        <w:tc>
          <w:tcPr>
            <w:tcW w:w="8126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E662165" w14:textId="77777777" w:rsidR="00B04E87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Senior Software Developer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2F1C0A77" w14:textId="77777777" w:rsidR="00B04E87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Epsilon</w:t>
            </w:r>
            <w:r>
              <w:rPr>
                <w:rStyle w:val="span"/>
                <w:color w:val="222222"/>
              </w:rPr>
              <w:t xml:space="preserve"> – Bangalore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61CA4AEC" w14:textId="77777777" w:rsidR="00B04E87" w:rsidRDefault="000000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Played a pivotal role in the team, focusing on designing, implementing, and delivering high-quality code and products</w:t>
            </w:r>
          </w:p>
          <w:p w14:paraId="28A93BD1" w14:textId="77777777" w:rsidR="00B04E87" w:rsidRDefault="000000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Collaborated effectively with team members to ensure alignment with project goals and client expectations</w:t>
            </w:r>
          </w:p>
          <w:p w14:paraId="7F6892F8" w14:textId="77777777" w:rsidR="00B04E87" w:rsidRDefault="000000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Content Management and Workflow Creation: Managed content efficiently and created custom workflows for deploying content at runtime, enhancing operational efficiency and content delivery</w:t>
            </w:r>
          </w:p>
          <w:p w14:paraId="69DB3053" w14:textId="77777777" w:rsidR="00B04E87" w:rsidRDefault="000000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Developed various components, custom workflows, pages, and content templates using TeamSite 16.x, contributing to robust content management solutions</w:t>
            </w:r>
          </w:p>
          <w:p w14:paraId="18D9C023" w14:textId="4484496F" w:rsidR="00B04E87" w:rsidRDefault="000000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 xml:space="preserve">Utilized a diverse range of technologies including Spring Framework, OpenText TeamSite, </w:t>
            </w:r>
            <w:proofErr w:type="spellStart"/>
            <w:r>
              <w:rPr>
                <w:rStyle w:val="span"/>
                <w:color w:val="222222"/>
              </w:rPr>
              <w:t>LiveSite</w:t>
            </w:r>
            <w:proofErr w:type="spellEnd"/>
            <w:r>
              <w:rPr>
                <w:rStyle w:val="span"/>
                <w:color w:val="222222"/>
              </w:rPr>
              <w:t xml:space="preserve">, Open Deploy, Workflow Modeler, and </w:t>
            </w:r>
            <w:r w:rsidR="00650E2D">
              <w:rPr>
                <w:rStyle w:val="span"/>
                <w:color w:val="222222"/>
              </w:rPr>
              <w:t>SOLR</w:t>
            </w:r>
            <w:r>
              <w:rPr>
                <w:rStyle w:val="span"/>
                <w:color w:val="222222"/>
              </w:rPr>
              <w:t xml:space="preserve"> search, demonstrating a broad technical skill set</w:t>
            </w:r>
          </w:p>
          <w:p w14:paraId="74ACCC56" w14:textId="77777777" w:rsidR="00B04E87" w:rsidRDefault="000000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Led the development of templates, workflows, and configuration files, streamlining content management processes and improving user experience</w:t>
            </w:r>
          </w:p>
          <w:p w14:paraId="24280657" w14:textId="77777777" w:rsidR="00B04E87" w:rsidRDefault="000000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Worked on Machine Learning POC to render content based on the user experience on the website.</w:t>
            </w:r>
          </w:p>
          <w:p w14:paraId="4A2AD16D" w14:textId="77777777" w:rsidR="00B04E87" w:rsidRDefault="000000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Tech Used: Java, Spring Boot, TeamSite 16.x, Livesite 16.x, Open</w:t>
            </w:r>
            <w:r w:rsidR="00650E2D">
              <w:rPr>
                <w:rStyle w:val="span"/>
                <w:color w:val="222222"/>
              </w:rPr>
              <w:t xml:space="preserve"> </w:t>
            </w:r>
            <w:r>
              <w:rPr>
                <w:rStyle w:val="span"/>
                <w:color w:val="222222"/>
              </w:rPr>
              <w:t xml:space="preserve">deploy, Workflow </w:t>
            </w:r>
            <w:r w:rsidR="00650E2D">
              <w:rPr>
                <w:rStyle w:val="span"/>
                <w:color w:val="222222"/>
              </w:rPr>
              <w:t>Modeler</w:t>
            </w:r>
            <w:r>
              <w:rPr>
                <w:rStyle w:val="span"/>
                <w:color w:val="222222"/>
              </w:rPr>
              <w:t>, and WebLogic</w:t>
            </w:r>
          </w:p>
          <w:p w14:paraId="0FF04E1F" w14:textId="77777777" w:rsidR="001C7EC2" w:rsidRDefault="001C7EC2" w:rsidP="001C7EC2">
            <w:pPr>
              <w:pStyle w:val="ulli"/>
              <w:spacing w:line="340" w:lineRule="atLeast"/>
              <w:rPr>
                <w:rStyle w:val="span"/>
                <w:color w:val="222222"/>
              </w:rPr>
            </w:pPr>
          </w:p>
          <w:p w14:paraId="25477DA0" w14:textId="77777777" w:rsidR="001C7EC2" w:rsidRDefault="001C7EC2" w:rsidP="001C7EC2">
            <w:pPr>
              <w:pStyle w:val="ulli"/>
              <w:spacing w:line="340" w:lineRule="atLeast"/>
              <w:rPr>
                <w:rStyle w:val="span"/>
                <w:color w:val="222222"/>
              </w:rPr>
            </w:pPr>
          </w:p>
          <w:p w14:paraId="395DDA4E" w14:textId="77777777" w:rsidR="001C7EC2" w:rsidRDefault="001C7EC2" w:rsidP="001C7EC2">
            <w:pPr>
              <w:pStyle w:val="ulli"/>
              <w:spacing w:line="340" w:lineRule="atLeast"/>
              <w:rPr>
                <w:rStyle w:val="span"/>
                <w:color w:val="222222"/>
              </w:rPr>
            </w:pPr>
          </w:p>
          <w:p w14:paraId="2E87FE44" w14:textId="0BF1CAA1" w:rsidR="001C7EC2" w:rsidRDefault="001C7EC2" w:rsidP="001C7EC2">
            <w:pPr>
              <w:pStyle w:val="ulli"/>
              <w:spacing w:line="340" w:lineRule="atLeast"/>
              <w:rPr>
                <w:rStyle w:val="span"/>
                <w:color w:val="222222"/>
              </w:rPr>
            </w:pPr>
          </w:p>
        </w:tc>
      </w:tr>
    </w:tbl>
    <w:p w14:paraId="4B2F855F" w14:textId="77777777" w:rsidR="00B04E87" w:rsidRDefault="00B04E87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126"/>
      </w:tblGrid>
      <w:tr w:rsidR="00B04E87" w14:paraId="550C585E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91C6EEA" w14:textId="77777777" w:rsidR="00B04E87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07/2013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12/2015</w:t>
            </w:r>
          </w:p>
        </w:tc>
        <w:tc>
          <w:tcPr>
            <w:tcW w:w="8126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52D80C4E" w14:textId="77777777" w:rsidR="00B04E87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Lead Consultant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455CEB92" w14:textId="77777777" w:rsidR="00B04E87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Hayagreeva Consulting Pvt. Ltd.</w:t>
            </w:r>
            <w:r>
              <w:rPr>
                <w:rStyle w:val="span"/>
                <w:color w:val="222222"/>
              </w:rPr>
              <w:t xml:space="preserve"> – Mumbai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18C614B6" w14:textId="77777777" w:rsidR="00B04E87" w:rsidRDefault="00000000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Played a key role in closely collaborating with high-profile clients (HDFC, ICICI, Fidelity, Midday) to understand their requirements, ensuring effective planning and delivery of tailored solutions</w:t>
            </w:r>
          </w:p>
          <w:p w14:paraId="02154756" w14:textId="77777777" w:rsidR="00B04E87" w:rsidRDefault="00000000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Optimized team performance through effective communication, training, and leadership techniques.</w:t>
            </w:r>
          </w:p>
          <w:p w14:paraId="055E7115" w14:textId="77777777" w:rsidR="00B04E87" w:rsidRDefault="00000000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Improved client satisfaction by consistently delivering high-quality results within tight deadlines.</w:t>
            </w:r>
          </w:p>
          <w:p w14:paraId="1324E702" w14:textId="77777777" w:rsidR="00B04E87" w:rsidRDefault="00000000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Successfully migrated multiple websites to CMS tools (TeamSite versions 7.3, 7.4, 8.0), managing and optimizing website functionality and user experience</w:t>
            </w:r>
          </w:p>
          <w:p w14:paraId="09BF00EE" w14:textId="77777777" w:rsidR="00B04E87" w:rsidRDefault="00000000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Led the development of various enterprise software solutions, including enterprise search portals, loyalty applications, and e-commerce platforms, aligning with client objectives and industry standards</w:t>
            </w:r>
          </w:p>
          <w:p w14:paraId="7F936811" w14:textId="16D396C8" w:rsidR="00B04E87" w:rsidRDefault="00000000">
            <w:pPr>
              <w:pStyle w:val="ulli"/>
              <w:numPr>
                <w:ilvl w:val="0"/>
                <w:numId w:val="4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Tech Used: Java, Spring framework, TeamSite 7.x, Livesite 7.x, Open</w:t>
            </w:r>
            <w:r w:rsidR="00650E2D">
              <w:rPr>
                <w:rStyle w:val="span"/>
                <w:color w:val="222222"/>
              </w:rPr>
              <w:t xml:space="preserve"> </w:t>
            </w:r>
            <w:r>
              <w:rPr>
                <w:rStyle w:val="span"/>
                <w:color w:val="222222"/>
              </w:rPr>
              <w:t xml:space="preserve">deploy, Workflow </w:t>
            </w:r>
            <w:r w:rsidR="00650E2D">
              <w:rPr>
                <w:rStyle w:val="span"/>
                <w:color w:val="222222"/>
              </w:rPr>
              <w:t>Modeler</w:t>
            </w:r>
            <w:r>
              <w:rPr>
                <w:rStyle w:val="span"/>
                <w:color w:val="222222"/>
              </w:rPr>
              <w:t>, and WebSphere</w:t>
            </w:r>
          </w:p>
        </w:tc>
      </w:tr>
    </w:tbl>
    <w:p w14:paraId="55A6F014" w14:textId="77777777" w:rsidR="00B04E87" w:rsidRDefault="00B04E87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126"/>
      </w:tblGrid>
      <w:tr w:rsidR="00B04E87" w14:paraId="099162CA" w14:textId="77777777">
        <w:trPr>
          <w:tblCellSpacing w:w="0" w:type="dxa"/>
        </w:trPr>
        <w:tc>
          <w:tcPr>
            <w:tcW w:w="210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0055189E" w14:textId="77777777" w:rsidR="00B04E87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05/2011</w:t>
            </w:r>
            <w:r>
              <w:rPr>
                <w:rStyle w:val="spandateswrapper"/>
              </w:rPr>
              <w:t xml:space="preserve"> </w:t>
            </w:r>
            <w:r>
              <w:rPr>
                <w:rStyle w:val="span"/>
              </w:rPr>
              <w:t>to 06/2013</w:t>
            </w:r>
          </w:p>
        </w:tc>
        <w:tc>
          <w:tcPr>
            <w:tcW w:w="8126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5B9E27B5" w14:textId="77777777" w:rsidR="00B04E87" w:rsidRDefault="00000000">
            <w:pPr>
              <w:pStyle w:val="spandateswrapperParagraph"/>
              <w:spacing w:line="340" w:lineRule="atLeast"/>
              <w:textAlignment w:val="auto"/>
              <w:rPr>
                <w:rStyle w:val="span"/>
              </w:rPr>
            </w:pPr>
            <w:r>
              <w:rPr>
                <w:rStyle w:val="spanjobtitle"/>
                <w:color w:val="222222"/>
              </w:rPr>
              <w:t>Senior Software Developer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5D664171" w14:textId="77777777" w:rsidR="00B04E87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proofErr w:type="spellStart"/>
            <w:r>
              <w:rPr>
                <w:rStyle w:val="spancompanyname"/>
                <w:color w:val="222222"/>
              </w:rPr>
              <w:t>Aspirtek</w:t>
            </w:r>
            <w:proofErr w:type="spellEnd"/>
            <w:r>
              <w:rPr>
                <w:rStyle w:val="spancompanyname"/>
                <w:color w:val="222222"/>
              </w:rPr>
              <w:t xml:space="preserve"> Technologies Pvt. Ltd.</w:t>
            </w:r>
            <w:r>
              <w:rPr>
                <w:rStyle w:val="span"/>
                <w:color w:val="222222"/>
              </w:rPr>
              <w:t xml:space="preserve"> – Navi Mumbai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  <w:p w14:paraId="36E9697D" w14:textId="77777777" w:rsidR="00B04E87" w:rsidRDefault="00000000">
            <w:pPr>
              <w:pStyle w:val="ulli"/>
              <w:numPr>
                <w:ilvl w:val="0"/>
                <w:numId w:val="5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ERP Software Development: Played a pivotal role in the extensive development of the AL-</w:t>
            </w:r>
            <w:proofErr w:type="spellStart"/>
            <w:r>
              <w:rPr>
                <w:rStyle w:val="span"/>
                <w:color w:val="222222"/>
              </w:rPr>
              <w:t>Naba</w:t>
            </w:r>
            <w:proofErr w:type="spellEnd"/>
            <w:r>
              <w:rPr>
                <w:rStyle w:val="span"/>
                <w:color w:val="222222"/>
              </w:rPr>
              <w:t xml:space="preserve"> ERP software, contributing significantly to its functionality and performance enhancements</w:t>
            </w:r>
          </w:p>
          <w:p w14:paraId="3380A74B" w14:textId="1D20A480" w:rsidR="00B04E87" w:rsidRDefault="00000000">
            <w:pPr>
              <w:pStyle w:val="ulli"/>
              <w:numPr>
                <w:ilvl w:val="0"/>
                <w:numId w:val="5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>Demonstrated a strong commitment to professional growth by learning and implementing various technologies during the software development process, including Spring, Struts</w:t>
            </w:r>
            <w:r w:rsidR="007D2EFE">
              <w:rPr>
                <w:rStyle w:val="span"/>
                <w:color w:val="222222"/>
              </w:rPr>
              <w:t xml:space="preserve"> 1.3</w:t>
            </w:r>
            <w:r>
              <w:rPr>
                <w:rStyle w:val="span"/>
                <w:color w:val="222222"/>
              </w:rPr>
              <w:t>, Tiles, and Hibernate</w:t>
            </w:r>
          </w:p>
          <w:p w14:paraId="699EBBA4" w14:textId="5E22138D" w:rsidR="00B04E87" w:rsidRDefault="00000000">
            <w:pPr>
              <w:pStyle w:val="ulli"/>
              <w:numPr>
                <w:ilvl w:val="0"/>
                <w:numId w:val="5"/>
              </w:numPr>
              <w:spacing w:line="340" w:lineRule="atLeast"/>
              <w:ind w:left="460" w:hanging="210"/>
              <w:rPr>
                <w:rStyle w:val="span"/>
                <w:color w:val="222222"/>
              </w:rPr>
            </w:pPr>
            <w:r>
              <w:rPr>
                <w:rStyle w:val="span"/>
                <w:color w:val="222222"/>
              </w:rPr>
              <w:t xml:space="preserve">Tech Used: Java, Spring Framework, Struts 1.3, and </w:t>
            </w:r>
            <w:proofErr w:type="gramStart"/>
            <w:r w:rsidR="003B0D08">
              <w:rPr>
                <w:rStyle w:val="span"/>
                <w:color w:val="222222"/>
              </w:rPr>
              <w:t>Hibernate</w:t>
            </w:r>
            <w:proofErr w:type="gramEnd"/>
          </w:p>
        </w:tc>
      </w:tr>
    </w:tbl>
    <w:p w14:paraId="29879B8D" w14:textId="77777777" w:rsidR="00B04E87" w:rsidRDefault="00000000">
      <w:pPr>
        <w:pStyle w:val="divdocumentdivsectiontitle"/>
        <w:tabs>
          <w:tab w:val="center" w:pos="10226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Education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126"/>
      </w:tblGrid>
      <w:tr w:rsidR="00B04E87" w14:paraId="7E7B4F1B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674497" w14:textId="77777777" w:rsidR="00B04E87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r>
              <w:rPr>
                <w:rStyle w:val="span"/>
              </w:rPr>
              <w:t>06/2011</w:t>
            </w:r>
            <w:r>
              <w:rPr>
                <w:rStyle w:val="spandateswrapper"/>
              </w:rPr>
              <w:t xml:space="preserve"> </w:t>
            </w:r>
          </w:p>
        </w:tc>
        <w:tc>
          <w:tcPr>
            <w:tcW w:w="81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BF42EC" w14:textId="3FE0DD85" w:rsidR="00B04E87" w:rsidRDefault="00000000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  <w:proofErr w:type="spellStart"/>
            <w:proofErr w:type="gramStart"/>
            <w:r>
              <w:rPr>
                <w:rStyle w:val="spandegree"/>
                <w:color w:val="222222"/>
              </w:rPr>
              <w:t>B.Tech</w:t>
            </w:r>
            <w:proofErr w:type="spellEnd"/>
            <w:proofErr w:type="gramEnd"/>
            <w:r>
              <w:rPr>
                <w:rStyle w:val="span"/>
                <w:color w:val="222222"/>
              </w:rPr>
              <w:t xml:space="preserve">: </w:t>
            </w:r>
            <w:r>
              <w:rPr>
                <w:rStyle w:val="spanprogramline"/>
                <w:color w:val="222222"/>
              </w:rPr>
              <w:t xml:space="preserve">Computer Science </w:t>
            </w:r>
            <w:r w:rsidR="00036B77">
              <w:rPr>
                <w:rStyle w:val="spanprogramline"/>
                <w:color w:val="222222"/>
              </w:rPr>
              <w:t>a</w:t>
            </w:r>
            <w:r>
              <w:rPr>
                <w:rStyle w:val="spanprogramline"/>
                <w:color w:val="222222"/>
              </w:rPr>
              <w:t>nd Technology</w:t>
            </w:r>
            <w:r>
              <w:rPr>
                <w:rStyle w:val="singlecolumnspanpaddedlinenth-child1"/>
                <w:color w:val="222222"/>
              </w:rPr>
              <w:t xml:space="preserve"> </w:t>
            </w:r>
          </w:p>
          <w:p w14:paraId="6A77516A" w14:textId="77777777" w:rsidR="00B04E87" w:rsidRDefault="00000000">
            <w:pPr>
              <w:pStyle w:val="spanpaddedline"/>
              <w:spacing w:line="340" w:lineRule="atLeast"/>
              <w:rPr>
                <w:rStyle w:val="divdocumentsinglecolumnCharacter"/>
                <w:color w:val="222222"/>
              </w:rPr>
            </w:pPr>
            <w:r>
              <w:rPr>
                <w:rStyle w:val="spancompanyname"/>
                <w:color w:val="222222"/>
              </w:rPr>
              <w:t>SSIET</w:t>
            </w:r>
            <w:r>
              <w:rPr>
                <w:rStyle w:val="span"/>
                <w:color w:val="222222"/>
              </w:rPr>
              <w:t xml:space="preserve"> - Patti, India</w:t>
            </w:r>
            <w:r>
              <w:rPr>
                <w:rStyle w:val="divdocumentsinglecolumnCharacter"/>
                <w:color w:val="222222"/>
              </w:rPr>
              <w:t xml:space="preserve"> </w:t>
            </w:r>
          </w:p>
        </w:tc>
      </w:tr>
    </w:tbl>
    <w:p w14:paraId="5B96CBD3" w14:textId="77777777" w:rsidR="00B04E87" w:rsidRDefault="00000000">
      <w:pPr>
        <w:pStyle w:val="divdocumentdivsectiontitle"/>
        <w:tabs>
          <w:tab w:val="center" w:pos="10226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Certifications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100"/>
        <w:gridCol w:w="8126"/>
      </w:tblGrid>
      <w:tr w:rsidR="00B04E87" w14:paraId="4F89AFC8" w14:textId="77777777">
        <w:trPr>
          <w:tblCellSpacing w:w="0" w:type="dxa"/>
        </w:trPr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1631A6" w14:textId="77777777" w:rsidR="00B04E87" w:rsidRDefault="00B04E87">
            <w:pPr>
              <w:pStyle w:val="spandateswrapperParagraph"/>
              <w:spacing w:line="340" w:lineRule="atLeast"/>
              <w:textAlignment w:val="auto"/>
              <w:rPr>
                <w:rStyle w:val="spandateswrapper"/>
                <w:sz w:val="10"/>
                <w:szCs w:val="10"/>
              </w:rPr>
            </w:pPr>
          </w:p>
        </w:tc>
        <w:tc>
          <w:tcPr>
            <w:tcW w:w="81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CBE155" w14:textId="35397EB2" w:rsidR="00B04E87" w:rsidRPr="009E6605" w:rsidRDefault="00000000" w:rsidP="009E6605">
            <w:pPr>
              <w:pStyle w:val="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divdocumentsinglecolumnCharacter"/>
                <w:color w:val="222222"/>
              </w:rPr>
            </w:pPr>
            <w:r w:rsidRPr="009E6605">
              <w:rPr>
                <w:rStyle w:val="divdocumentsinglecolumnCharacter"/>
                <w:color w:val="222222"/>
              </w:rPr>
              <w:t>AZ-900 Azure Fundamentals</w:t>
            </w:r>
          </w:p>
          <w:p w14:paraId="2490513F" w14:textId="77777777" w:rsidR="00B04E87" w:rsidRDefault="00000000">
            <w:pPr>
              <w:pStyle w:val="ulli"/>
              <w:numPr>
                <w:ilvl w:val="0"/>
                <w:numId w:val="6"/>
              </w:numPr>
              <w:spacing w:line="340" w:lineRule="atLeast"/>
              <w:ind w:left="460" w:hanging="210"/>
              <w:rPr>
                <w:rStyle w:val="divdocumentsinglecolumnCharacter"/>
                <w:color w:val="222222"/>
              </w:rPr>
            </w:pPr>
            <w:r>
              <w:rPr>
                <w:rStyle w:val="divdocumentsinglecolumnCharacter"/>
                <w:color w:val="222222"/>
              </w:rPr>
              <w:t>Post-graduate program in AI &amp; ML from Great Learning Institute of Management, 09/01/19, 10/01/22</w:t>
            </w:r>
          </w:p>
        </w:tc>
      </w:tr>
    </w:tbl>
    <w:p w14:paraId="702979F3" w14:textId="77777777" w:rsidR="00B04E87" w:rsidRDefault="00000000">
      <w:pPr>
        <w:pStyle w:val="divdocumentdivsectiontitle"/>
        <w:tabs>
          <w:tab w:val="center" w:pos="10226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Languages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tbl>
      <w:tblPr>
        <w:tblStyle w:val="documentlangSeclnggparatable"/>
        <w:tblW w:w="0" w:type="auto"/>
        <w:tblCellSpacing w:w="0" w:type="dxa"/>
        <w:tblInd w:w="21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913"/>
        <w:gridCol w:w="300"/>
        <w:gridCol w:w="3913"/>
      </w:tblGrid>
      <w:tr w:rsidR="00B04E87" w14:paraId="31227103" w14:textId="77777777">
        <w:trPr>
          <w:tblCellSpacing w:w="0" w:type="dxa"/>
        </w:trPr>
        <w:tc>
          <w:tcPr>
            <w:tcW w:w="3913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02384782" w14:textId="77777777" w:rsidR="00B04E87" w:rsidRDefault="00000000">
            <w:pPr>
              <w:pStyle w:val="div"/>
              <w:spacing w:line="340" w:lineRule="atLeast"/>
              <w:rPr>
                <w:rStyle w:val="documentlangSecparagraph"/>
              </w:rPr>
            </w:pPr>
            <w:r>
              <w:rPr>
                <w:rStyle w:val="documentlangSecfieldany"/>
                <w:b/>
                <w:bCs/>
              </w:rPr>
              <w:t>English</w:t>
            </w:r>
            <w:r>
              <w:rPr>
                <w:rStyle w:val="documentlangSecfieldany"/>
                <w:vanish/>
              </w:rPr>
              <w:t>:</w:t>
            </w:r>
            <w:r>
              <w:rPr>
                <w:rStyle w:val="documentlangSecparagraph"/>
              </w:rPr>
              <w:t xml:space="preserve"> </w:t>
            </w:r>
          </w:p>
        </w:tc>
        <w:tc>
          <w:tcPr>
            <w:tcW w:w="300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441BECD1" w14:textId="77777777" w:rsidR="00B04E87" w:rsidRDefault="00B04E87"/>
        </w:tc>
        <w:tc>
          <w:tcPr>
            <w:tcW w:w="3913" w:type="dxa"/>
            <w:tcMar>
              <w:top w:w="0" w:type="dxa"/>
              <w:left w:w="0" w:type="dxa"/>
              <w:bottom w:w="100" w:type="dxa"/>
              <w:right w:w="0" w:type="dxa"/>
            </w:tcMar>
            <w:hideMark/>
          </w:tcPr>
          <w:p w14:paraId="7E58D64E" w14:textId="77777777" w:rsidR="00B04E87" w:rsidRDefault="00000000">
            <w:pPr>
              <w:pStyle w:val="div"/>
              <w:spacing w:line="340" w:lineRule="atLeast"/>
              <w:rPr>
                <w:rStyle w:val="documentlangSecparagraph"/>
              </w:rPr>
            </w:pPr>
            <w:r>
              <w:rPr>
                <w:rStyle w:val="documentlangSecfieldany"/>
                <w:b/>
                <w:bCs/>
              </w:rPr>
              <w:t>Hindi</w:t>
            </w:r>
            <w:r>
              <w:rPr>
                <w:rStyle w:val="documentlangSecfieldany"/>
                <w:vanish/>
              </w:rPr>
              <w:t>:</w:t>
            </w:r>
            <w:r>
              <w:rPr>
                <w:rStyle w:val="documentlangSecparagraph"/>
              </w:rPr>
              <w:t xml:space="preserve"> </w:t>
            </w:r>
          </w:p>
        </w:tc>
      </w:tr>
    </w:tbl>
    <w:p w14:paraId="1156518A" w14:textId="77777777" w:rsidR="00B04E87" w:rsidRDefault="00000000">
      <w:pPr>
        <w:pStyle w:val="divdocumentdivsectiontitle"/>
        <w:tabs>
          <w:tab w:val="center" w:pos="10226"/>
        </w:tabs>
        <w:spacing w:before="120" w:after="120"/>
        <w:ind w:right="200"/>
        <w:rPr>
          <w:b/>
          <w:bCs/>
          <w:smallCaps/>
        </w:rPr>
      </w:pPr>
      <w:r>
        <w:rPr>
          <w:b/>
          <w:bCs/>
          <w:smallCaps/>
        </w:rPr>
        <w:t xml:space="preserve">Personal Information  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782DF9E" w14:textId="77777777" w:rsidR="00B04E87" w:rsidRDefault="00000000">
      <w:pPr>
        <w:pStyle w:val="ulli"/>
        <w:numPr>
          <w:ilvl w:val="0"/>
          <w:numId w:val="7"/>
        </w:numPr>
        <w:spacing w:line="340" w:lineRule="atLeast"/>
        <w:ind w:left="2560" w:hanging="210"/>
      </w:pPr>
      <w:r>
        <w:t>Date of Birth: 02/28/89</w:t>
      </w:r>
    </w:p>
    <w:p w14:paraId="32C98AFD" w14:textId="77777777" w:rsidR="00B04E87" w:rsidRDefault="00000000">
      <w:pPr>
        <w:pStyle w:val="ulli"/>
        <w:numPr>
          <w:ilvl w:val="0"/>
          <w:numId w:val="7"/>
        </w:numPr>
        <w:spacing w:line="340" w:lineRule="atLeast"/>
        <w:ind w:left="2560" w:hanging="210"/>
      </w:pPr>
      <w:r>
        <w:t>Nationality: Indian</w:t>
      </w:r>
    </w:p>
    <w:sectPr w:rsidR="00B04E87">
      <w:pgSz w:w="11906" w:h="16838"/>
      <w:pgMar w:top="240" w:right="840" w:bottom="2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D6CCCF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72F7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8AA6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B689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DC3C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FC65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1EBE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7AA41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A8D0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1D62C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D896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742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58283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FA4B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0408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E4E8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18EC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3EC6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EC0E8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08AB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D6C3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623B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94FB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BEDA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0EBD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76EB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6C21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54850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506B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630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1849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4A6D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1C18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7CB6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D613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BCFC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59CED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2AB2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4830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B45D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CAF4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5CF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F69F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ACA2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0CB9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15C1D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F040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846E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4A99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D4B8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2651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DEA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10A3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7E1F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5E204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2E77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5AC5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5CCB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C042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8242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92E0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505D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FC95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326515839">
    <w:abstractNumId w:val="0"/>
  </w:num>
  <w:num w:numId="2" w16cid:durableId="2051146705">
    <w:abstractNumId w:val="1"/>
  </w:num>
  <w:num w:numId="3" w16cid:durableId="1307124843">
    <w:abstractNumId w:val="2"/>
  </w:num>
  <w:num w:numId="4" w16cid:durableId="1631280273">
    <w:abstractNumId w:val="3"/>
  </w:num>
  <w:num w:numId="5" w16cid:durableId="1562209454">
    <w:abstractNumId w:val="4"/>
  </w:num>
  <w:num w:numId="6" w16cid:durableId="824400311">
    <w:abstractNumId w:val="5"/>
  </w:num>
  <w:num w:numId="7" w16cid:durableId="1722095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E87"/>
    <w:rsid w:val="000249BF"/>
    <w:rsid w:val="00036B77"/>
    <w:rsid w:val="00096916"/>
    <w:rsid w:val="001C7EC2"/>
    <w:rsid w:val="001E0D85"/>
    <w:rsid w:val="003670E7"/>
    <w:rsid w:val="003B0D08"/>
    <w:rsid w:val="004716B1"/>
    <w:rsid w:val="00574F5A"/>
    <w:rsid w:val="00650E2D"/>
    <w:rsid w:val="006B0D22"/>
    <w:rsid w:val="007D2EFE"/>
    <w:rsid w:val="009202E0"/>
    <w:rsid w:val="00940AA1"/>
    <w:rsid w:val="009E6605"/>
    <w:rsid w:val="00A13EB2"/>
    <w:rsid w:val="00B0436B"/>
    <w:rsid w:val="00B04E87"/>
    <w:rsid w:val="00B26F4F"/>
    <w:rsid w:val="00BB4237"/>
    <w:rsid w:val="00CA4ACB"/>
    <w:rsid w:val="00CC6C7B"/>
    <w:rsid w:val="00D635C5"/>
    <w:rsid w:val="00F3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EB8E5"/>
  <w15:docId w15:val="{3C914BA8-345E-D849-8626-3CF8286F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680" w:lineRule="atLeast"/>
      <w:jc w:val="center"/>
    </w:pPr>
    <w:rPr>
      <w:b/>
      <w:bCs/>
      <w:smallCaps/>
      <w:color w:val="000000"/>
      <w:sz w:val="48"/>
      <w:szCs w:val="4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socialnth-last-child1sprtr">
    <w:name w:val="document_social_nth-last-child(1)_sprtr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1" w:color="FFFFFF"/>
        <w:right w:val="none" w:sz="0" w:space="10" w:color="auto"/>
      </w:pBdr>
      <w:spacing w:line="380" w:lineRule="atLeast"/>
    </w:pPr>
    <w:rPr>
      <w:color w:val="000000"/>
      <w:sz w:val="28"/>
      <w:szCs w:val="28"/>
    </w:rPr>
  </w:style>
  <w:style w:type="character" w:customStyle="1" w:styleId="divdocumentdivsectiontitleCharacter">
    <w:name w:val="div_document_div_sectiontitle Character"/>
    <w:basedOn w:val="DefaultParagraphFont"/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ocumentinfoparatable">
    <w:name w:val="document_infoparatable"/>
    <w:basedOn w:val="Normal"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</w:style>
  <w:style w:type="table" w:customStyle="1" w:styleId="divdocumentdivparagraphTable">
    <w:name w:val="div_document_div_paragraph Table"/>
    <w:basedOn w:val="TableNormal"/>
    <w:tblPr/>
  </w:style>
  <w:style w:type="paragraph" w:customStyle="1" w:styleId="documentedu-secdateswrapperspace">
    <w:name w:val="document_edu-sec_dates_wrapper_space"/>
    <w:basedOn w:val="Normal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langSecfieldany">
    <w:name w:val="document_langSec_field_any"/>
    <w:basedOn w:val="DefaultParagraphFont"/>
  </w:style>
  <w:style w:type="table" w:customStyle="1" w:styleId="documentlangSeclnggparatable">
    <w:name w:val="document_langSec_lnggparatable"/>
    <w:basedOn w:val="TableNormal"/>
    <w:tblPr/>
  </w:style>
  <w:style w:type="character" w:styleId="Strong">
    <w:name w:val="Strong"/>
    <w:basedOn w:val="DefaultParagraphFont"/>
    <w:uiPriority w:val="22"/>
    <w:qFormat/>
    <w:rsid w:val="00940AA1"/>
    <w:rPr>
      <w:b/>
      <w:bCs/>
    </w:rPr>
  </w:style>
  <w:style w:type="character" w:styleId="Hyperlink">
    <w:name w:val="Hyperlink"/>
    <w:basedOn w:val="DefaultParagraphFont"/>
    <w:uiPriority w:val="99"/>
    <w:unhideWhenUsed/>
    <w:rsid w:val="00940A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iddharthakumarsingh/" TargetMode="External"/><Relationship Id="rId5" Type="http://schemas.openxmlformats.org/officeDocument/2006/relationships/hyperlink" Target="mailto:siddharthasingh28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Siddhartha Kumar Singh</vt:lpstr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Siddhartha Kumar Singh</dc:title>
  <cp:lastModifiedBy>Siddhartha Kumar Singh</cp:lastModifiedBy>
  <cp:revision>48</cp:revision>
  <dcterms:created xsi:type="dcterms:W3CDTF">2024-06-19T08:53:00Z</dcterms:created>
  <dcterms:modified xsi:type="dcterms:W3CDTF">2024-09-11T08:13:00Z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7683019a-8410-4216-ac86-377c7eb3af3f</vt:lpwstr>
  </property>
  <property fmtid="{D5CDD505-2E9C-101B-9397-08002B2CF9AE}" pid="3" name="x1ye=0">
    <vt:lpwstr>YHYAAB+LCAAAAAAABAAUmsV2g1AURT+IAW5D3N2Z4S5BA1/fdNrV1QDv3nP2LkF5FGNFikYEAoMIgeYxHscokoUIjMIZimtjtlX7wufvcw4YFrYYSvHSDW6UiSsqRD0uIWwz7ciCmi4i9roJnt1OgRmJyXDhW/wsw2TDGq13jFcC62KpMUxghd+tRn8cXanttnp3zkd90ODIAENwzKPQ56kAOT2mNinhHifj8IOGKcVsog6294inE2EUTBThIJX</vt:lpwstr>
  </property>
  <property fmtid="{D5CDD505-2E9C-101B-9397-08002B2CF9AE}" pid="4" name="x1ye=1">
    <vt:lpwstr>QFSHizNY8lpsNKnMItVRfD/0VMENNOHMK1cm3x36yz9IrbFJJGFN/9/OzxtdePw7iTvhHJ2pP9V71ApVXeW4K1crEI3vdkiJvE/enp08PeEFH/QiNuWBWZV6INnT4KXku/B7kJklss7y9regq+Mh9OuExWEb5u7aJxrIAEi6EL1OfVsp34TZ7vMeCXIouNmW+qD+0OYGPd9EnTjwiWaCEdFezBLoWJE1UwcYDg4eIxPvwvQrQPXl64QZ00XD4W7</vt:lpwstr>
  </property>
  <property fmtid="{D5CDD505-2E9C-101B-9397-08002B2CF9AE}" pid="5" name="x1ye=10">
    <vt:lpwstr>HuMPWISaRYIBKWvrgVPGnXfZVeKjk2oixLUB3LDFjCE1gdNWJ7yU+3dpPE3ZiY+MHJtGLFnT4tDEwhHV5wAOEN7U1KVOj3WqwhaImfiN/yjbikszBZlQ4Pm/9lx+/aDvfVucaileNBOZ2jV18zi6jbLqZu8hLEVLVetOV2iVGyqhub0zMlMftXotPXOh9nCke4IKJQEJsa4L/tgzoZb3xyaE3GJ/FZ6jKQ1NMk2q+nX0zVysHTbOfkDAMo3HSmE</vt:lpwstr>
  </property>
  <property fmtid="{D5CDD505-2E9C-101B-9397-08002B2CF9AE}" pid="6" name="x1ye=100">
    <vt:lpwstr>+ayUcueg2s1TqAcRm0lByRiMdkfmTahDf7+tMg9k4af6+C2g/Wuxx/hEgF3T+VerXLWRDt7T9W2BgKVUetEqY8BphtiN/u5HP8YLS8S4rptYJkc7d3fCP2bUPhtQE9KxZnv1jNoTsaRmImZoU7p6lVpYLmXqSvVv9MGzltZcbLSbDkelqNa1oidSgqWAjPmMC6sqzdT5EgJlarUuh4qLUSt7Upt+KUuyBGWFIgyHn++Ds5ZOi/nhaj77wHUGADJ</vt:lpwstr>
  </property>
  <property fmtid="{D5CDD505-2E9C-101B-9397-08002B2CF9AE}" pid="7" name="x1ye=101">
    <vt:lpwstr>ELq8MwbjTyxHKm458MJE/0lalJaNPhBpO5c72bI+IKnyU2sz4+8dMEpVguIS8toTdGX4Lr4tLfLC/0/eOUITGyO3FoLmWF6x2COPGRq9JIzGk6myRLnb2VO7SBC7+ML9GEWWbT1YdMpH4K0sAjdYmVKXio31bDv3EUSrXIPUg8rg4ItFtqw2ZfeRCs9KBIENnybZgmt6LwvSZh53n8v9MW9M/As1uvLB02SIf0BgmvMIcXrNDo4/rtJazZN4p9F</vt:lpwstr>
  </property>
  <property fmtid="{D5CDD505-2E9C-101B-9397-08002B2CF9AE}" pid="8" name="x1ye=102">
    <vt:lpwstr>F8U/Lu1Ngs+yhxDf9Z96POXGFG1qnstf6UsQnotWHWwBxYeUao3R2bVFmHAFncz9KEn7uIOO4nqF4zF/439X9OXWg78o7b6PajILkUrj9kHzTBXYTrQlD8Z2FRrYD6k9hfcsDFONS8AEskoTQKw6RgGSDxthZy95V9XAeG8xfc0wcmc0hFCVCGiDl+ax2dkQVsL4gg2b3+/1k0PeVP9r7/v2KSFp5Dqj2Z8gkvQ14/mUQTPYz3+xG8Q47db9Vtn</vt:lpwstr>
  </property>
  <property fmtid="{D5CDD505-2E9C-101B-9397-08002B2CF9AE}" pid="9" name="x1ye=103">
    <vt:lpwstr>BGrFgYa6SfCzVLGLQUptDZ4WtEx178Cv5suVYO3dpTDFbliGfLZdB6kjIZwvfuGDvqvdRK66L7rh/GWgBu+Dyy3YMaIn/xdLQDOMmEFuE6jodzUIPr/k3f5xWva3tJsejwYwlEKN9BOKe/1D/453mHtIycmEF628IQW2IKQ9CqJIqK5ggXCLoy8ocOJemvBc1QwzX2onLfbEPhHktgNVsNG9Te4zJ3xCQ+IfVhcnBu9UBrYDpgO77oD/z6fz28n</vt:lpwstr>
  </property>
  <property fmtid="{D5CDD505-2E9C-101B-9397-08002B2CF9AE}" pid="10" name="x1ye=104">
    <vt:lpwstr>h4PhTX0Pgpc6C5Aqo1IhWTHOiqBeYDGaB7m25nyBzpq380Xcrtix7dWgJdYf8jkoCCEt6LfOxUvAN0hqvr19RbA/pArw5w9VxWKtWszykA/Jd5wrNiPbuS4FCy4P7VtB+5UsvkIuVNg3VES25cA1ltFl3/0XR9lM4WsLCXte/MVYJenX+k5ex//gExpths5FaAc65PY9iYlWFoGTx11ALX18P9V/nuQ7SUHZnHEqoDOTZMYqoDtgaunzHX2MQFa</vt:lpwstr>
  </property>
  <property fmtid="{D5CDD505-2E9C-101B-9397-08002B2CF9AE}" pid="11" name="x1ye=105">
    <vt:lpwstr>vVUZ2G6FAAITpnXUsUk/MB+xJ456cBq+zQRuiHPMdlGCi5ld1Dh1MxRUL8s/7+/v/lfNsfJcXwIifKx/jznbXazKn9hNjfwUH3kPyIDEXvhSJTcgk6Kfvpc/++Z14t2k+nK6GdLTUVpaxWky/fv6Ucrp/pcmGosfBRlUuvulW8kwybJEgigtU9zwYeuf5O++IFkssCz5CdZ1kv6IPjNHYa5M+3TWQd3rVPnWYFpnN+vgrCpWVO/nasv5G508zAJ</vt:lpwstr>
  </property>
  <property fmtid="{D5CDD505-2E9C-101B-9397-08002B2CF9AE}" pid="12" name="x1ye=106">
    <vt:lpwstr>36/4EjA2e/yUByc39ABzTXUkpScgG2NqBZmLoqjRf/FJGSFyEvDtCrwtPnmeD3Jyt6v9R7wPcE7mrYI76kSK/Icgo3REoc4tTHS/R/r2hvjDtDhE3TGm0qd/Vl8JdCDQ2+ePIMCLclTOx+OxyrYgy+EEBjM4f7gNa+BXahfXXGl0HmVeALdyvhOJJ/9KltFk7w5HVkB+9axzpeg4bWlfOAwv1NdQqESTYiwqOBuQ+oQ+VQVuzFtDqg69mVHrSHo</vt:lpwstr>
  </property>
  <property fmtid="{D5CDD505-2E9C-101B-9397-08002B2CF9AE}" pid="13" name="x1ye=107">
    <vt:lpwstr>rgNcDnY5njWcJhLu/0GORsm92+0p5jYzhTQ5hxzYrzgAaXs44BOpfEv0PipZTKpenSWA/b1pOX9eg2U/S2v9bSmPrGPx9TeELSkv9xxl/i88mipTi7MaIWcZ71H6YILFO9RvpcmDIstd1z1n9XaiouzxYBItHYyqFRXxD5qfwSLFqL5IhHTk5ro+jUpiHiMZD5/DgJ0qy8UpVFC+07Eq4FQwc4R+pE4/FJmFfK9+tHd0Mut3ip4Fcg5jPnm2R/C</vt:lpwstr>
  </property>
  <property fmtid="{D5CDD505-2E9C-101B-9397-08002B2CF9AE}" pid="14" name="x1ye=108">
    <vt:lpwstr>6HozhzSXZ8fKTyDk28Xz4DR/qHTufOOoU1rNXLnpM456p8hTDRTeY6HGEXR7P/6jsQK0vXI/FamxgoSIJGig1+oPwl5gOrAUoG5W4/qGZMv92mlnNKiBhSuzqRK0lg7IQV7JelnTHd5uG/gSRqTZgtBicelDr6OTimx1Ws9DEt8q/ArNxVj//j888bkmCtg+wQ0Fc88Spv3Ylrp31JmSxYESu5F7ASBy5XwicY0k1YAv5G9Gu9D9i9xIei4tmts</vt:lpwstr>
  </property>
  <property fmtid="{D5CDD505-2E9C-101B-9397-08002B2CF9AE}" pid="15" name="x1ye=109">
    <vt:lpwstr>qFRTPrsCIwtBSYJdvQmNQwNyneiZKUZbosW3hht3JZWY8BlZ/LnGmSCsrlfm7DQmBEdYjGFsuSCg798hKSDkf4MhsSzxWuJKPIh7majQRNHadCw5hIg7906r6D2i2vZIiotfeiA+S6Wd/8v4H4CqssWPiW9GpUUeX1FsMQvQJQU2njLaiGprGwL8IgRVI+GN5e0xIL51Jz6nSHfHfkYMHCE2LvVDFMGPpcN2OfQ5XnpzH3kxckbKRtK7xokwL3R</vt:lpwstr>
  </property>
  <property fmtid="{D5CDD505-2E9C-101B-9397-08002B2CF9AE}" pid="16" name="x1ye=11">
    <vt:lpwstr>iDTAbSWy4R3Tb2vSEhcxB3mxQhOg/kLtAveSs2TYw0CmDT+lAPQe6uDEzCjkpIPKM2RQ2MhckepN0HPQavhy7NWvzU8RZxkb8FlRp8s9QNsPaxeWzRvYbjymRsPwrZVgEe+6BjK8PveeRLNpQihsGTyWOJlsyQxOH3kkSFPm4vWldzd1NUuA2SM4ICai+piskQblclsNi1YjEKsCK+OkTEyTHpMNQqcz7qzS/HTJe7DBacfTERfCy5Jx706RbUD</vt:lpwstr>
  </property>
  <property fmtid="{D5CDD505-2E9C-101B-9397-08002B2CF9AE}" pid="17" name="x1ye=110">
    <vt:lpwstr>m9B+nXZhj3ZVvQ+OlyKVAGzYBRPQNtgM8ciHJGuNPLQezEl/EAWCOMsZpurvIyICQmiGiRZRSTxIPdEMbaycPOOBv5AJfBsJyjbzInAQh+QC7/pUgx5k+sftgl5sJv3fagfMZqZ4iEYm3uNcq/kdU5i1QDrkU8IrdlbtQz6hp7KsPNwVSD7Su8L5nkXNvNTWQvnoroXwno6Ah/uu/UsIyH6IVNjfERTmPCnU0iuAEOWdN/crL6k3QFbR9X0p7qm</vt:lpwstr>
  </property>
  <property fmtid="{D5CDD505-2E9C-101B-9397-08002B2CF9AE}" pid="18" name="x1ye=111">
    <vt:lpwstr>bmkyHkGhWGpl+6NHNCgRC/9/wdqG2wI6qMpZ1yMtHEVC0Pijwpbqsf6efnrC+vXKXcXo20JQXngP+/fqNBDFBNYwdGwUUzZRu4I1FL5uJrugf2BDYOBzbdZLg2bDK1GRjIX9NYCcQbPdErrKSExdd/8ElcioeVdM4yIy1nVDbHpomCrVIUufvPndVR/WUQmslrCEmCgjI0yiPdIR6CdfdXf719zigDtOmcXGZ6nQyYRhPoUn/KMfuBTcjCjRtAZ</vt:lpwstr>
  </property>
  <property fmtid="{D5CDD505-2E9C-101B-9397-08002B2CF9AE}" pid="19" name="x1ye=112">
    <vt:lpwstr>aM0TDhoTBs1z8ozGxpN2qdJeUmyPZZHntp/h5bxmaOOfQGLfMy3W2kaOiqSfzIaAKHcD3zbuKoNCsW5pD+jnG2tmI04spMh1e3gNe83GG36JQKzHh+F5VAaOlRPkoPNzUtQ4Pue7R/AY9dlTV8lvE9sCJeNUMVhohufID1/jMSLln4gZfW1HmNYKJ7lw+KDuPg9727iqFGSIHrsTvw1dzAbpn3q0nSro7WRvOfHwx+VyoNUAdeunh8+FkzH5qlA</vt:lpwstr>
  </property>
  <property fmtid="{D5CDD505-2E9C-101B-9397-08002B2CF9AE}" pid="20" name="x1ye=113">
    <vt:lpwstr>DNmfT6NJ3VvI5qVFRexqNXEIeC6ljQ9RoYoTa7c+j/a2vMZBfWtlVIodEv4waxK2ZD/uefEHUuwwxJ48121G61wyYi9WRj4rufI3Fpx/d3O3quBOmLu3X2G5vKiONjcqWm8idwt1889NPoNPOl02+FCu5ABDoEIZ27JJ1AbS1xrnmby91G8L8Sk6mgOsFTcxxQqnIP8bwd7SB4lMfVHzc8Bkvm2hnxwXBnwiDpXmZcQKeibcj/4atKrhbMHoxj/</vt:lpwstr>
  </property>
  <property fmtid="{D5CDD505-2E9C-101B-9397-08002B2CF9AE}" pid="21" name="x1ye=114">
    <vt:lpwstr>AMT12kmwsZWlZ6rwG/239nTqd1tSUmQE8fZxK32VsmpTYeej9RS29cAY39GZh0DpiNJ7gC+xJhimaamgsro8RceonK5HE+SBc713zYsCRL1F3JBqO32D/LtDCx1PyKSJ0YziXMFsXGMRNuYhTVNh6YeF98eBPru8poYJR9i0Huh2fJtCjfNh1GThsXSfyqMjZhBTy+0cHY1kNfO4prlDTD73q2/FOvdgyFNO1ZJYu8xU8+Q7GcO+8ZhlkhXnl2d</vt:lpwstr>
  </property>
  <property fmtid="{D5CDD505-2E9C-101B-9397-08002B2CF9AE}" pid="22" name="x1ye=115">
    <vt:lpwstr>4pPTSeWvdmDh13D76tquN2iFD7821cm1hMU9KAf8PpQuJpfAf9pNXXl2F8RO9wYKY39MdBnj+8vvQnpkDmH0VHmNdsJgb74NaqYRHaJW4xxgum79tBlIhL60jTB5Vr9Ddiz4SLurafPowpebiumhW74TzV3VNwqj+0WkNPw7bXNBneYq0b4NFPYbChF3WXKR6D5ojDd2u/oFKw6WTVz+6Dj7S+f1gugggqC8KZiB7w6cCj7G7AW51JvVfeHlCKH</vt:lpwstr>
  </property>
  <property fmtid="{D5CDD505-2E9C-101B-9397-08002B2CF9AE}" pid="23" name="x1ye=116">
    <vt:lpwstr>T2/aPXtmU1osRF5OCXWmIIIqG6gUOuGKEaoEJxsG8t0KkkqcBcwX74wyVHo6oK/WrDmaTEYd0u8lXMbOR+1knm/neSFxUmwlONWRZlBPnMG4eHkGkXBSLldOMhqKxZU6l3HxzcpZGnqvbcqLEeCnxpX118xHWR7wp+ajuL9rynDWN95iao/PraGc8Dvxe7PDoEdH5cW/ue1lEKZaPGC98h58PBNRAHLFA03H0FDzPwaNUoA/03Jn68WUxNFYfH0</vt:lpwstr>
  </property>
  <property fmtid="{D5CDD505-2E9C-101B-9397-08002B2CF9AE}" pid="24" name="x1ye=117">
    <vt:lpwstr>7/wxTraDtWcx338hU+j15ro9Iqy8bS4UcPurrjts090NUUlTTcspbYuegOzChz5IAV9YMsQVINPx/01+4o4apU30CXkEQdjqlaRkKwpV+GBwm2jS+6pPd1qagO4RfqQZrj0D5VFKeZI+rPo6q6JDi06/t/xmySbv38hteKtyHKiEoWlan9nCNgCnq3O+kylp14KII8TNQ9f9frTY1SW2Pct67HbJwAsm5iiv5qsEFlTuvZ9iGRCqlmgka1p1W8g</vt:lpwstr>
  </property>
  <property fmtid="{D5CDD505-2E9C-101B-9397-08002B2CF9AE}" pid="25" name="x1ye=118">
    <vt:lpwstr>eohmq8YLgB8xyX0qqKrjRc8d4HLucRwzyvaxYrGTmgWuPJmXr5QyOhfip5CNA6HIyXMrO8xru0EOR8Vwwi4kskp02D7VrP3EVUwdF6KO+vemitIXU9oMh9hI/K1I6KOAXnEIjwQ2NDhzX693OqswN4oxOnmCIZg6rE1nS+4dlsaoLF74Ir8Wqu9WXwMJj/QdtloXBH3Xd6pRm9iot0nKNbTnr6cqVnXLV+suUfyQbCFYxVexg956fwY8bdf9rTN</vt:lpwstr>
  </property>
  <property fmtid="{D5CDD505-2E9C-101B-9397-08002B2CF9AE}" pid="26" name="x1ye=119">
    <vt:lpwstr>SyDDWpW1hXPjIZR6jQ2d/FeiVT7Yv4Pw/fY+4uhP6ZwCdi/omg0cgW2ZO/oZs6IlQOSg9+99F/Yc7c7g4KeT0CFR5w1bpXAVYoemICC5UtnwZttw/SZkxVbazHxSfqoEIOF8z/fFTVRU3GXUB+ENwcbtwzTNdyCf3pSYlEFwGaS/xMtRQhXYHJsuHVYRaiRZ+DI7d3kpahS5SIHgc/HGESPQa9S/CI+4/GqogVyG4pfNRM3GfShL4yx9hLvNBce</vt:lpwstr>
  </property>
  <property fmtid="{D5CDD505-2E9C-101B-9397-08002B2CF9AE}" pid="27" name="x1ye=12">
    <vt:lpwstr>wCePOdew0r8eYYZOaWFaQyUGDUF4o15GqTznW8JvYAfqTlLZS+aRWr7LFi22ScWylCgPUJeKJc7nHBfwzq0jyxbbsmriet7aXtz7+7Yk8HA064w6Ey+GoAf8R3h/U0UVbEmYXA6EP7C+QkwC3muJiaU77Lh/dKqEQ25Oi67gq3It6oJeX62ebbvmNrs3DSvMUz+lF79VhkY6l0nD9yMnGvp49FTy33WZYyH9dV/IONsa8ss8wPPqZZM7ZHXpER0</vt:lpwstr>
  </property>
  <property fmtid="{D5CDD505-2E9C-101B-9397-08002B2CF9AE}" pid="28" name="x1ye=120">
    <vt:lpwstr>kj8e9R+BW0ndYHYAAA==</vt:lpwstr>
  </property>
  <property fmtid="{D5CDD505-2E9C-101B-9397-08002B2CF9AE}" pid="29" name="x1ye=13">
    <vt:lpwstr>oovGswfl57yE/QmRzclsbg1yM2FNq5TfJj+M72S/Fi3mE2ASOF53ZAxyBCdIOPRhqBimgaIvd09HxwfT26648h946WlTM6nj159KUlABDgzLsJ9bjxox+yBriBHaYCc3C59eVUMOJfP924SxytLlfN4xPAxSf03Yk1egYzppUv6P+pCIDmywJXwqd+wiuNMJemEbGVMiqrRfN3eip7xdLgLKfepAfxTu9aPq39zZXqn3kTqM79IWE/BVBIYXcgk</vt:lpwstr>
  </property>
  <property fmtid="{D5CDD505-2E9C-101B-9397-08002B2CF9AE}" pid="30" name="x1ye=14">
    <vt:lpwstr>TIgzmquiN1RFfKU8JUb6keQ2Y6UmOWTvcrbwnjp8i8ckH4U6orX9meGYwYRhx8sE2DcHahH5+gltPcd4NzRpj/JnODEDsixItqUGsGVP5ys4xHjNZ9ZF9DvDYHwydfF9mEwA3VJg79jadLauP91WVZkBEW9j0KCnnUCyDTAvQR80bRTt3AsCt6xZtTTjXxJOKQbOZDK3g8WBqdMlCPEVMVpTLl9nnXaRboLuAgUij9GthUrQSncnKd0bQyhK5uZ</vt:lpwstr>
  </property>
  <property fmtid="{D5CDD505-2E9C-101B-9397-08002B2CF9AE}" pid="31" name="x1ye=15">
    <vt:lpwstr>0I/J/ZoU6XsUnDkSjakruY5kCMkguD30yknlLLMPiqwaYg58/1yRvwBUz70fboOpd7wG6oXXtopZGs35J1XuuaHFzPWQmTnG3a2I29LxX1cwAQHLrY5+S8hT3dLhJt2CFriSgkWDyQWRE164dQEhXd/JLm70LgAwtuHmfM7lduf50AxKY5RMzabvQZA6N5FPGMDo5rj5vk/XoVSj4Qym2L8brwv0n+xDu6K0cnqHIRv55t0JUmWr8bIqLU3rwyU</vt:lpwstr>
  </property>
  <property fmtid="{D5CDD505-2E9C-101B-9397-08002B2CF9AE}" pid="32" name="x1ye=16">
    <vt:lpwstr>bIB8IJvc5s1IP50UJZLSnkDqHlKAzs0DcskBLMyAFXXzAShNgjHhI0F4Hl+nDgkTPhIsGrIgqbsWPKskLT8d8CQE/NwzNJ/Uvude6F/WTbykpxT3lqgPADb3Q5miTOErcjvJNXJ1M9UYCKt40pcbADj/lOqosxefWsVAYOJkFaAEP9KUUe6Ymnz2/FPJFaq4fM8nNhpHk777dYnxowM5pcwNmgWNX+iPAc8NpcJR64rmzJvXNd0VWbqc83DfmiU</vt:lpwstr>
  </property>
  <property fmtid="{D5CDD505-2E9C-101B-9397-08002B2CF9AE}" pid="33" name="x1ye=17">
    <vt:lpwstr>JNaorlQhfWzaHUxvmDOE4sScw5XKw8KB9aZf2a1TfiLU8jdQnubTD0FObTwTQHvEicdcGSPvliCffux9Lfbubi67IA8IIdE7fovY2Y1aWdSL9Micq2iikePR5ktHxI/VyMXiiduHpx7OIIBZzVMgzH8R1daQdlMVmp+f2pI7ImB/qrJVbayN06ct8t8+A664SrWwn6nvf/JZkQObAjiz0KDeogUM/9BQ+Gm4AYtXeD8ZTWgHHzS2vlpvc+Cpu81</vt:lpwstr>
  </property>
  <property fmtid="{D5CDD505-2E9C-101B-9397-08002B2CF9AE}" pid="34" name="x1ye=18">
    <vt:lpwstr>wPC6iPHPfQZ7g7zQdmCqrUPUzU1YpuSyBkfk7GmPMAJjotXULvzOp7BukhBAC45lcEXvYU8htJ6eLksqV7VDtJ2L6rLJ8XvxXt1JBFS3td3tit0QFFPuv2OZAP/Oh68WDNRgMWWVF4/JQH+hmsJgZNMIYQb1MG4m0+4F73TMhMmZvPsajUV30ajkAZ7iRElbDV/tOaT0rWKfdwh0IaoMWGIe5l42Ev4mrY+F3HYV7SVJcGRhLAKBAB6wVl/IExK</vt:lpwstr>
  </property>
  <property fmtid="{D5CDD505-2E9C-101B-9397-08002B2CF9AE}" pid="35" name="x1ye=19">
    <vt:lpwstr>mjO6RWOXOba0Jh+io/WsdPWu88vtd6RwUWIhro4/J5SpVVGcAuKBi/VVONxwx31ONRRO/oJBfPRD8Sn4cuugFvV9TbPnHHvR1qCK/58MM6++IdRpkr2Wg+2iSpIBDsVdf+4S6mtJjD6Afaveyc6qPyP+Smg0EKkbv927auSpTMSvnp8TbgNiEy5sEzNeCY+UTfaGtlAIiB8HJLrKo1FWUMpFtMR8IEjbvVlVG7nLKHsCA7TNrH8haXyoMc7z1RK</vt:lpwstr>
  </property>
  <property fmtid="{D5CDD505-2E9C-101B-9397-08002B2CF9AE}" pid="36" name="x1ye=2">
    <vt:lpwstr>xzJt/kZy5Nwq7jYLd++wNmoMDuwBo9hG/X2nUkrGRLPwWRKk5ifnGQ9w/jfq8Nkt+LUfSBzKnHp+LYHQUqvEU8qI/24/EhkZlzp44Jdi5fPplTtDjfCxzY8vnW0O+SLE4foopvtNOZPiNBPu7A9hmlsDw7D8846sTniRYDAZFjNdAonsEnwT3Ndr+A9N6REQfYJBj7mi+EO39HKdeImwJvfbxsc2QcbXk06sk0HtUABbwB5tBXVWuTheGzi5gAy</vt:lpwstr>
  </property>
  <property fmtid="{D5CDD505-2E9C-101B-9397-08002B2CF9AE}" pid="37" name="x1ye=20">
    <vt:lpwstr>qYuJtObmueO4AbpJmPwOjCilCVS0ohOpiu/zGc6jAqvqN6zKz0jpNXG07OYeB+1yq227dXdgi0H3zBf90nC1kUiAeS1CuChO5NdyhMskzoRhezTpBjou+9OYiWbvvhDaIhF7+/Hr3pGoZGuRx7Zy0unnPVD0/qZX5cNnB1NgY+dkujzs5iTKnvcFgZ+MSz/Z+PkdPujbKx4GVH1m+6G+aWK9o9gspYSqrgJzB+Fg82tcxS3vmQ0aOqURcooJvhv</vt:lpwstr>
  </property>
  <property fmtid="{D5CDD505-2E9C-101B-9397-08002B2CF9AE}" pid="38" name="x1ye=21">
    <vt:lpwstr>g8HYm2Re1b45lCactmk/bXTBoNvpxBEH/XcG5aJxRu72gAXeTh7UKpQwRwQtAhUtrZ3uRN+Z6QsWde4+G991nB2L7N3dD2ridt8oDzNdQKHzlwhosVmbKCtvXmbRf0QE2HbGbKm+Gb2oW7hrWqQDcNXoGDSDgrK3YqolRWJRuyuZhcid8P0U81foHICbgHxSsibD9B4kKvI0sMT2uzSTq7bY7v3B+uxt88rB8Lj69yYH8PkbzEi1Zf1z40h3nfI</vt:lpwstr>
  </property>
  <property fmtid="{D5CDD505-2E9C-101B-9397-08002B2CF9AE}" pid="39" name="x1ye=22">
    <vt:lpwstr>vgNO9UpLhpR7BNoa9LXB3+IFaQRPeDPetrtgkIansZzvBHu84OXp+tg49xEphoD5t9l3SkG8MXyXd6mvnsHP2xI4BRW8Mk7K9676DEM5PWaN+25wotBlxi6Y9tCcBi0GQ+y8KLzu/pksIzKRjcagEWykdlClvVJK83yOqV0xUA8Rj5PijK+CUmH7b+Kq5FqWoZiLwk62MCs6gUB10kzqnf9fGeeUdZslPf0QW7uOWIaIOb3WKDMrBHMLQ7M6RTg</vt:lpwstr>
  </property>
  <property fmtid="{D5CDD505-2E9C-101B-9397-08002B2CF9AE}" pid="40" name="x1ye=23">
    <vt:lpwstr>9CeiD8jnH72Vyh/TtqOIJw4NCS9PoVyMmGBbogK/sl4WtE+4hwu/GzogTFd0eZkL8+OkMtkuqonbaIv6RdC22GTBVpZ4HmLpJs7Vhrxsyuauk2s+CeMFS+wlO0rE7+SFFInjG569u7QRqTPc6or8vMi8vFECcBqwoCkBdLKB2ByaO8U38ddpfY9TuthGVaq6INts3XTWMyEhyQNhbqS3KqgT+po3W+m86qiAX23dhtasDURYmJu3crD1hF7bl+w</vt:lpwstr>
  </property>
  <property fmtid="{D5CDD505-2E9C-101B-9397-08002B2CF9AE}" pid="41" name="x1ye=24">
    <vt:lpwstr>PFIHQYdKcvRFb2DWOcIuftl6c2l9WLe3fraHYdQ9sIZPFKtx+DIe3ljq7xbAgp+ezjmogW0sTw0s8+sH/MLh7aAxgTq2jSQM/aeJHu5CfeMzep7j9NQXG9Z0a0a8KXWA9egx0To4lSAqRcAJrNxeZI74IzcWM1wEpASy6RbfK7HwzRiQNQGfJYG/Tv+E02+t9SwFeIlOKlQz4jpeFs4kdIGVKdmwQ3A1nLXaa5bR+ahZW5YJH0/9tgkigsBzExU</vt:lpwstr>
  </property>
  <property fmtid="{D5CDD505-2E9C-101B-9397-08002B2CF9AE}" pid="42" name="x1ye=25">
    <vt:lpwstr>g276AfyvUDWOhGYjl0VV65V8F/q6tTvm3DUbl9qq24uqWEVZEdVVDy477Rt62uQ9rXbxLzpMj6hoR7QjBVfWL/yOdjpUTltJ9zSsvC+yoNXuU1Xm7IbbqeAdy3pd/AlW+frp9XisuRMavYV0q21Tezgp3aea24FDjTDgLaoKVNlt2fQLo8TuTRxW9WQRVxRNUnS2y3U7mztLDCL6EkjgXJIXqDXYJFYXrv49pIzakgk3TJfPYfMRPpnwmc8y6ny</vt:lpwstr>
  </property>
  <property fmtid="{D5CDD505-2E9C-101B-9397-08002B2CF9AE}" pid="43" name="x1ye=26">
    <vt:lpwstr>9LRwnM4nCfT5vA8pk8YKwBPkLMi+/EhisBIi2yUTXu9r2G9ImF9afeFpEcR2nz0sUYixga4umzAd+asdC6hoMOWUwf+LTlu1r1mPzW3sJJRFOiL7fNPWM8PwW8igO2AaPTdrRxwjV5w2IROKtEHiQ3wvYV23YdqYbSQLa46++va7VF9j3pZ6ym4632QVwDMyeoZIU9xGPrtxJ+A1GvX7eXpqcCRu57zSmCiE1lAJ/Nu5v9m87Y8zuZBSzLOmJxj</vt:lpwstr>
  </property>
  <property fmtid="{D5CDD505-2E9C-101B-9397-08002B2CF9AE}" pid="44" name="x1ye=27">
    <vt:lpwstr>vEcfNrYUPJWTqp1M63rFG8SWBzDxjdp3hddNqMHRWTv27Rnvl13Pz6SqlC2eFrdH0Guqd2PBZmZjYGiorYFFvrQZ7NfVzNZn/nj7sz+U+6E46qmIejf+VlGaZ0FXeXScPtfwWZyibKCX2+a/cTjdTQeMy4IU3OEhXUYec3JdZC7rsz7EkLPcXRygMIu+Cf1v7XGs1nnmqh6wsywPlpXNdGLFNU83pkCN/gBdaIZ/iYLK+iGdXiYraBBgCW4QV7L</vt:lpwstr>
  </property>
  <property fmtid="{D5CDD505-2E9C-101B-9397-08002B2CF9AE}" pid="45" name="x1ye=28">
    <vt:lpwstr>JJkBKPxMWC7FrsGL1buLjBfvaIML+MFJ3tFIMeDZvhApy3U/n1jTkmd7aqtXbc9295XCbBmG7+uMridXtukCCBjLfUBYn+GBpming8R/UZUKRbz/8tXXGhRUcgIxBXHa6cMlSTOwmEhy1d+iBOHyCj2LnPM8hJ2MAbxssIHhy6j9qlDiaImCCMm8EElatEEtju15X/5OWFI0ZYBNP9I3BYloEzhnQwpIoVQwAnu4QLGJgWm6mIBHD/Df2X373Z6</vt:lpwstr>
  </property>
  <property fmtid="{D5CDD505-2E9C-101B-9397-08002B2CF9AE}" pid="46" name="x1ye=29">
    <vt:lpwstr>G2Q0FBhPTIE8NmkqiSJeiMmDpNoAwcQgddaL5Vu5KF+7H38NTyeZ4mmtp0w8x4wCrh/6ct3T5U+KiW1pR9Ucre+asrH/HNz6CeeT9l+J7ZjV3Vei4XIs4DaUpvg2Jj8NHwXntkBHM8ARPg1sf/Tbm5P3+iv5EG/qTd7nz6eMKvLyZLLCMK0sP9iCccq1oi5bT1n8VrUrnMQW/h6mj2TIVuyc33ZcVJbEqmUC0PiuQ22KoEQBBEeUxMApoBj/HHa</vt:lpwstr>
  </property>
  <property fmtid="{D5CDD505-2E9C-101B-9397-08002B2CF9AE}" pid="47" name="x1ye=3">
    <vt:lpwstr>GsE4bGQTNSlrG1SqqMIQst/d7GHwknAvnFFaXyKNu3K69oOdHE3gco1/pp7PHT8fvMc9ls6jbjwApGc1f1Qv/V9fGWq3rRvr5U6uSQFRMUoRdQH0KXzqCDrgvM1UjafLejEd3qurki7ILSPxTjZ9VtHjogkqZGvcmt8caFJMaZ/ldgwd14YWE9GciMbbHHFewvH1yFAX3TlpBS4RNIiW6GylBsjSPfWASdlrYWItiVXvvm+OwFSkFqOpEEQwkBc</vt:lpwstr>
  </property>
  <property fmtid="{D5CDD505-2E9C-101B-9397-08002B2CF9AE}" pid="48" name="x1ye=30">
    <vt:lpwstr>cd3/M1Z6B1t+xRSBt6xsB6abcMnvGcz6onKpcktuspDTnG5PpOsUjNhULk/dFAl/rqmt7ZDvh5go7JHhn91IS+FL6GD0OGjuY4IsgXN7aoHyEJe3UR/jARrjJJBMh7SXI/GXTN5YeTI8Z9PW+W5b1HDpCvh+I+U289u+R1FLD+7iipAe6mkKEfw+YClPcd3bIFqa9b19zYKTUozfWgbA5qKrL2Ka6i/q5QPYJZDBEKd9fMAA/fPD2MGVnL9WnF/</vt:lpwstr>
  </property>
  <property fmtid="{D5CDD505-2E9C-101B-9397-08002B2CF9AE}" pid="49" name="x1ye=31">
    <vt:lpwstr>h2OpXaGmTvYfIhXLKG2AbAW/QDpG1ABOenh6EMMu2tRtrJ/cWz2kr6pk+1kkd/NahciUEuSrMBlAd9oBSwg5YnJROkW5LvV/hT+U4breRkpeosKlozBFpj8J46DWxOigqkBY6BdDQnG7RPtOjnLwAKdnpFLPYs7fKPdl1p1XpDKFoMUPY/EjvvUk9o4313tKd8hYxYxB26vucFwkIMV6cKYQfaXtcKDB2YPT0atX+XrBC1vffXXvEDslNU5ZrpC</vt:lpwstr>
  </property>
  <property fmtid="{D5CDD505-2E9C-101B-9397-08002B2CF9AE}" pid="50" name="x1ye=32">
    <vt:lpwstr>0jBL6KvnQxapn7ITgYXVyN0Hc2biaMD9afPJoybSbeIKiQPqF1Zw03RdarxhjJZU9ssD2X6WG7MT8bEbAYeg7Nn3FLud55hBKZXt0zcrGDfXbkYbBY0sv+ZoM/D9tQfg7CgfN4TowOoTumjBjamOVj/LyAKsLORMd7mDhYYa1sa+eqbh4KhREpDXcz91ckPkLRZfBTp2OQvnhgDdCLmeZhNyM7Fc42NkwQ9AFwl132+h9zvtWkbSYQlnoP183Oe</vt:lpwstr>
  </property>
  <property fmtid="{D5CDD505-2E9C-101B-9397-08002B2CF9AE}" pid="51" name="x1ye=33">
    <vt:lpwstr>FDNYTtRKGRvNQF3VChIPB4hDp3GO9PE0DjhL//WoIM5WGD11RFJ5Nyy0jAXjwbqAEU9oGvU+tnTZ5J9SNA3DLzPX9LflWHz0GxuRXVvwoXtEPwDRbJIRxjZ8J4fpE2CfrJIzl3wdNa9s5o0EqOwYDY6U/S+C7s+X3xi5TeWxDrWQ1SWIA70vzUVqhodbiJ4+4Dlx265hnrABPqo7F7KTP2wg2gsBEg3UZsfE9Fr9Mjrtofc9jJpwP7LJS8Mz6WA</vt:lpwstr>
  </property>
  <property fmtid="{D5CDD505-2E9C-101B-9397-08002B2CF9AE}" pid="52" name="x1ye=34">
    <vt:lpwstr>KIsYO1R1AhBH3YcGd5EmRY7GO+DqIl/cwWmtaUhgQCxClHGQC/t4IpIffBfTrv1aWntGsbGYDWvgMyxv6h3RNVZiX5jFS1l6tmdWPZaLj5iTxD+n6TIyY9M5jG35mhhJirkbn4cgzSw9uauvST/TzgX8yOZSfYC8xZcSSWfpLKtLGwSNMlKKJW5AtNi5t1942jP7dWWAX2lZ7PYr1bROHw5d3fKDDO8NGKzwnOb0RAIrtAQpH5t2Gb+gOPhBKuY</vt:lpwstr>
  </property>
  <property fmtid="{D5CDD505-2E9C-101B-9397-08002B2CF9AE}" pid="53" name="x1ye=35">
    <vt:lpwstr>WRGADgfKwT42Ch+Px8STOKgqBoppEZI9rnGuGxbvepMRp2VUsOHd1eBcBuQ/f0ESmDTeCKfw0TVEvswrAwvsrefAIas4/Jkgq+8GP7CRrmJvMQpX/qh1mVar8ySsPWyrg2Hk5dmk3Xi5Xl7c3V3i1o1quHicrYYWMG0Yx1GDOMrS9IDX+uMM+3VW3PKuQ/hEcd4AlbweYbYFuYKNfBZNNDMnacn3gWkUjZ+Q5WBn02ZISWwm9PTo7+ply0w2q33</vt:lpwstr>
  </property>
  <property fmtid="{D5CDD505-2E9C-101B-9397-08002B2CF9AE}" pid="54" name="x1ye=36">
    <vt:lpwstr>Sqt5KZE8PBuKnwyp9tVzq/5ivZsXGXmzBkEW3XdWuGjejWhzO0Bbngq7sJa2jcc3qdIe+IFd/LREVWB6nk9sj4kd52aKX+0hMYj+ocJyC4PskwCh8qSj/Wvj5E2ViEq+8beEfnGdenHQNXOQLodafHV4SVpxIhgZUs5fUMIfahJudskMhYosrDR/xEv1smbjfTrfj+19XI+deP2HwC1y3ib3MiRcQY+WTaOZP/w9Nvau3dFnFDVtj53XwVkTYWi</vt:lpwstr>
  </property>
  <property fmtid="{D5CDD505-2E9C-101B-9397-08002B2CF9AE}" pid="55" name="x1ye=37">
    <vt:lpwstr>48z7ihLAbRYSVPupVwoloNoPDeybumHGsGGkA63oO+iOv15wCjI4x54uy1VdivglonxgOml5tvGiexzQHiUdohQ31NrWOQ6E1XDGby5ulJtW6I1vlTUMynBQ2TkrPPKrout1XaSdZ8I564q4qgMQuchr3YiGW3wMH3YBNUGGE3sET68NMztTnGbBk55HiFtzgtn/PlSSn6/Oblxc2FmLF5muDDLWvRJOz3xtZNpPPNsxgo11ajun6oTR6KwPYjj</vt:lpwstr>
  </property>
  <property fmtid="{D5CDD505-2E9C-101B-9397-08002B2CF9AE}" pid="56" name="x1ye=38">
    <vt:lpwstr>LKPX3AoD+5BQLj5SbcMHdQS5Bjf4IX6VwGHCyBa366l6d2h33ZDwnwW0uI5SKnTJLU23jHnb6JkTQ3xo8CnArdI/KmEssrT//AYwQL4BuTWnIDH6Mk6NCSC294avQaft4Tk2PY1nWVVhFRdL+nEBkaEo6A+0O7qgtrNuarR5jl6tK5+55iGAEY7ph27BzqNJHNaPIMChBVNqj0Ntp23zFc4hu6lrfF/NOLBJOhm31n0+dnTq+rEdvnaSqiMbft0</vt:lpwstr>
  </property>
  <property fmtid="{D5CDD505-2E9C-101B-9397-08002B2CF9AE}" pid="57" name="x1ye=39">
    <vt:lpwstr>UWq9iEgjQpMtOgD9ggE1f2PFGLvYkCAeGsap9uOtmZkLR4H/CP54rKc0yfurE3bJ26gRvkknqhULmpLSEP6ryaMledLF0SScomd9Cntwqd8u4XElKlNUU/fDkNpDi9FRBpghjDaWhNj5APoGoD8XkHXOoYIqbl1bGPJOOOSKYWb2YoE2bIonm5pOdETesNADST8jR3taWGy3LggYi5ao8P9+3lIjrIhaFFUv9Ka51I4mwi1GXxrknXelthYqkod</vt:lpwstr>
  </property>
  <property fmtid="{D5CDD505-2E9C-101B-9397-08002B2CF9AE}" pid="58" name="x1ye=4">
    <vt:lpwstr>73LETwDffgxEk44TYUqeMoouWmGWvHeSgeYrXp/W1orjxtkj67Zq1v2QQ1movrPn4fN7aUBlUsdJGdKN3b222s7kA8cVGaADEjx9Kz5tfm2pUVPyqvlcw3lSsLmsJV4BQbz3J14pPLOBJ3rPJyCELwYWYuFPv8mkHCp6c02vxzXfbDba/aqnEaDDuId/0QzPKvbWq/r9pJrXezeqh3dzm2AHtg739XD7gJyc1VtGLPazMnaZE94C18HsFgv92Ot</vt:lpwstr>
  </property>
  <property fmtid="{D5CDD505-2E9C-101B-9397-08002B2CF9AE}" pid="59" name="x1ye=40">
    <vt:lpwstr>RvneXtfTmyzbsnYss0fiqU2r/Ie7W5fjrZR/lGKz2C9g3fvX0ZlogTstmV+rE0MjUUksHUu+Sd7KA7hJ7rZ8rE3gd2cgPSlrW5am9cXVXcT1ynpwUw14Q+t2GGrLyjI7kCQKVmCzvC748FwrJCgA3WR2kDkoP6JcJPZ7aaN9ze3gnPfUar1upZIcpwSGN7h/OApqUpjo21hXnktIexOz5OGCZbWJVdhJkOOTKp8HAnC14Pzrx1E7VDsii/AQp8P</vt:lpwstr>
  </property>
  <property fmtid="{D5CDD505-2E9C-101B-9397-08002B2CF9AE}" pid="60" name="x1ye=41">
    <vt:lpwstr>uIyAN7RpXb9akk/YaM5eJV44aZmiSf9TpBNTRFD+a7KXVhxPobcnyItxijVCTsGEspraW0SgeTL1bd9cHMjsqQcvlNamQi3YFC3CyyoMrssxSTvY4BUn6d9KBMe9jDSoiH3hESLFGtSXdOp77FNTufO0f6UJCMxjVpDT9CvJ0nI6UvGnSWCObyHT0n8tHZYX1b19p8LCZwWYe6zgseGvwvnqv+dGG529NKqZZccU/Hes5sVIKLMzL9UUr6d5pg6</vt:lpwstr>
  </property>
  <property fmtid="{D5CDD505-2E9C-101B-9397-08002B2CF9AE}" pid="61" name="x1ye=42">
    <vt:lpwstr>kZnHrikTPD7gkdJmPOYdsdUenTgG5P5XJ75D9HjzTWTYBb1hA1dxFpBBYYtgpSr0fdeUyHwGVfTKuC4dPqszxLDQ9Wj2SeHy+9jEpQ/INjMfc5fOQkOtZ4dRHAp0VNPIoS+0mc2A32HVFTd4drFj6Pn6CwSZ9zNVUFqAt6NkJl5PEvN9WPUcobiDi9GZJb/ymtxo7xA2RXs5Md28OD1iRBNu5DpQjYQZcVz+cKvzJeDuJIMLS/kv2Vl4V7S/hRa</vt:lpwstr>
  </property>
  <property fmtid="{D5CDD505-2E9C-101B-9397-08002B2CF9AE}" pid="62" name="x1ye=43">
    <vt:lpwstr>CtK96u8Eu3g1pF1ZjxeWDO1WkLmuKZr4DlBvaPb028FJ2U0MfBpfx7xV2OtxZoAaP48B5PXFhjyem2hHy22n82JOn9rvQN3r1t0ITvnpTsRzGizJsSMBqiNKSw/DeTwqdW9oAhy7PQMgatUDknY8EjMfOm9h4clJbkdr1J1RowGnTLAHzQgh482K/bXtJdhhfaA/eE4Q0LbYESPa6T5FrTkXjsfxPcXd5oFXEGUI5OvrppDZzZ4kmoPUAzYD+P2</vt:lpwstr>
  </property>
  <property fmtid="{D5CDD505-2E9C-101B-9397-08002B2CF9AE}" pid="63" name="x1ye=44">
    <vt:lpwstr>bQiBn7IM3/Lg0UFVNdjgRTCDMYAbks8w2JL2eSME9AjYOw3e0If8OK9ux8aXouq5/qoxuyipnqDXm3NeM5X9j10whCxYKovhhBipxS582D4TqJKTeN5q9jE8Th4u4+70TCh13qnBoQWTm8SaL69d/gQKU6c4JHJhkjEgOBGmkTZ7tRlTQ/sM26mm5I+ddKs+7jSZSAHQruboDu3Zoaf6uq3OvkA5G0QIR3dmoEch6xFlXU+r2yz6DacKOCl0J4O</vt:lpwstr>
  </property>
  <property fmtid="{D5CDD505-2E9C-101B-9397-08002B2CF9AE}" pid="64" name="x1ye=45">
    <vt:lpwstr>q8HD2FcblM6ZXQs/H9DQzxqGDA1zbluNndYEKrXd5V/sON+28x8tA1x3bAmTpZpBPK53g9VgMSNQc30n21wDRw779I/kRB5iJYcTBvaaokS91sf89K87e0Im3pkmytbVbCvbTQh9ocstfr8Ox3khxGkASv8Qle7bXT/wmBkIRYrfACzYZo9vlnTS6yuDPHuKmL5Myxv2sAXGf2he7WkGQM2lFCZjy24GKBsVfmyyfaB16gDtmLNNQyHeUKMYQbO</vt:lpwstr>
  </property>
  <property fmtid="{D5CDD505-2E9C-101B-9397-08002B2CF9AE}" pid="65" name="x1ye=46">
    <vt:lpwstr>0nA3xBoL2qaIH82UGadqzJTfrXj2teiKUWkef3JUNxq7O8SHBZFDT0olJ1J53wkAOqIU2dgRRcXBRUsh7T42/TK3KT48GZNwUZqfPWjlGdKupQbt1aWiQwHxUSNZLL+DpjJMIHgpg/a6k+JJ6hcC9ZlJCM1TsIqHKxU6WpxxsuXWTwaBhqeCnBEDVg8pN+4/2hsxOz9h+nFL73Q//J+iXuiWOfIqLt1ee0Htj7ALhtYdU0MnKMPHLO9+BwT58O4</vt:lpwstr>
  </property>
  <property fmtid="{D5CDD505-2E9C-101B-9397-08002B2CF9AE}" pid="66" name="x1ye=47">
    <vt:lpwstr>FNXM0WQaflgpjKz0vSi4f1TVOsefailT8KeycoXilMkqXfvWghGvkLawS7XvNC5Htd16AasElqHy/yssg82ChWSdqbSGtG9aczz6z30ZCjF4KVBPUXL0PnckW63c9QEfJS6rrOTzXcb6wNk94wdoHi5see9aKk6YCYdQqYs3/FcEYQ9GbobhMGl3kzOR9F99TeURDhYMnVNzhrwDvvW0Mjt/YA8XCK8Mn+zmSGuTnnx0MNLtpeohWLrvEOEqo+a</vt:lpwstr>
  </property>
  <property fmtid="{D5CDD505-2E9C-101B-9397-08002B2CF9AE}" pid="67" name="x1ye=48">
    <vt:lpwstr>zTAVwLPhy1ZLjRQ+D1NUOFRxbQYwAJr2maMYnQecugS02A1dDh+B+ZmNIh0OQXNJGGL9iEoIDzqeBPGsQ8FxPnS7owcldu73Pr1+ouWCwdocZxNhCf1Cjw6cGr/LtwyhqQdFg7H4HHqJXMSELcpINzxTiZmm5ODUDrOyJ8S68CxOKxeUWfim5xPnb3MjUjbbpFpHcgWGUVEb/gU1KRLPFCJI3cMD5pF+4lDHRb2WDy9aDww4SaUjtM+3a2XPFfi</vt:lpwstr>
  </property>
  <property fmtid="{D5CDD505-2E9C-101B-9397-08002B2CF9AE}" pid="68" name="x1ye=49">
    <vt:lpwstr>2p/7/TR/TmFCGU8KOgVZ8ByotaTzjiiZodtg51m1V173tncQdXM2qnWfxPGWgJMXWrvIzr4nsx01yXbouAkYF1iMQHtWqE1npuITvLgJPj9AJ8Q7RfwvAhAVSO2vpp9+dXZ5QW8GWTH1Mbf5RjtC872tKXDzu/SK+s51oHxYwQc7P9uUBPwSjKnX408WPUCD7Gctii8lzdi9YRCEwd35tSEzAk6oLFQgIHTgG6pX8rQPiURmhI218ZXXl0U6WmE</vt:lpwstr>
  </property>
  <property fmtid="{D5CDD505-2E9C-101B-9397-08002B2CF9AE}" pid="69" name="x1ye=5">
    <vt:lpwstr>di2W4rKg2xGZYgjA8cZCashlPVOtH59JkvT15qngnsnx78fzaZlt3sd0zuQnIIQwBrh4Fa+8UuvvIgcH8PU+7WTshIuHA4tgCQpqkR8y9SVEQtfEM6Wjs6K2hq7zBKCY7JM/D5XtRqyViUlnRnh4ig5FzhT8lE7gExYaMNSGUi2YoEqCrCzRw61NfRXl18duwiz0By/FbdQGmrFW2S7SllbVnjXKQL3RTS5BP6N60lrsRq3sF7U61Ij9UweCV8e</vt:lpwstr>
  </property>
  <property fmtid="{D5CDD505-2E9C-101B-9397-08002B2CF9AE}" pid="70" name="x1ye=50">
    <vt:lpwstr>c+YbiIhnYeoE4ZM84n+6/JIskJDAg8gw3WBT8X3kkCaJdhBZXCSVyPi14jZ+S3rLtFbrGJK4e5cZKtDHFnurAnFGAwEh9PW8KUGqksgM5IFNjWTgHDN7P2PD6DVUb5Ccs/XqH0k7MrLUjMsxO7ATYPv3YTjMky79TQnv/N8F71mHdRkk7/4j75cTIVVLlPcxG7HpSGZdd1L9NCH4oqOuRuClns8QCY0oWHDozN/LK6eLAuvzcpR9n+RUbFXbxl+</vt:lpwstr>
  </property>
  <property fmtid="{D5CDD505-2E9C-101B-9397-08002B2CF9AE}" pid="71" name="x1ye=51">
    <vt:lpwstr>hClxyo+D0jDgFXEaTX4TIBd/4hr9ZMoKHKo7PNT1iX2iq4tzYWQb21Ias6v2CPghnDuiXtNMpeO+SBw/99CnmD5ohs59RiTlnsbPiDSHy1ktl4dZlf7HOVNA2en7FDfZe6Huabxo4O0DbRqgpizl44Dudz5zfX1PpUCpdUh9VtfHuGriAuJvv6tD8/+yIvFISebeXumKfkJMz1LrsL6Pp/2xNzse96MnFoiW36nLhaOBGK1zNVV6fpBK46wc+6U</vt:lpwstr>
  </property>
  <property fmtid="{D5CDD505-2E9C-101B-9397-08002B2CF9AE}" pid="72" name="x1ye=52">
    <vt:lpwstr>TIdXlCQJFQNXyxdIS4l4hNqwN8Y9Io/UMKAtvj9HE2QHlJ3WBgWo54/eTPel8RR8bwFPYawXrzhfltbFD39qSOGp9tLdIIlIDDcgBLBi6eq8B8NoyBHjFIj3y30u2nN0zUSp8SdO42XDT88Lg573WuBhq3Qs3nOGaZKBHvpKNVSFX3ZaM2wffTK6f4ofU1QMMKk70T1Y6IXL/CY1B70mUAkEewyn35A8jj9yiksaEXkcvBJp3CzwFOdFLSffGi0</vt:lpwstr>
  </property>
  <property fmtid="{D5CDD505-2E9C-101B-9397-08002B2CF9AE}" pid="73" name="x1ye=53">
    <vt:lpwstr>MrJn5aImdn8nyoOQJjuQAHqfhWuucOVlPP4cAhqr/CF+98BtHBvsaAuTwsjYWHQFFT1Lw9R0UOvB65QhuQualW9TXnG1G6cVVuDdi6iher2/MuTm1HpJVL9vUlp+2GJ2+99TVoY/m+i1/YpbnegppON+M5OoPZONyA41214fBdFNQr+eMtONUn4rZmv/Cb89hVeTV1Fnx0cP1NofrtdNQHHbhZS/RN/RlS4sd/qge4BHz4vWuIFAN0nfODcV+fe</vt:lpwstr>
  </property>
  <property fmtid="{D5CDD505-2E9C-101B-9397-08002B2CF9AE}" pid="74" name="x1ye=54">
    <vt:lpwstr>Ju3zdZpshbP86wYQLMlvrGIucW4oiLF7r+42Xq8c1g9m8o0wKC3jFmVZeIgaDnWVIeJMwdkw+5jSqk4c5q1n4CkQS7hEWeOIyHNNk0VpJphc3rHCXB5jvQr+GdA+2kWjEmfTEJHrgQqHrOAUxNy0hp83Lxeg4wGTstOlP0z0eq2pL4aIQGDWgV7IXyeXG8hNPqTL/ON171vYWUs/EpICooN8AmACMH+mGqK+QLeLU1bBSdSrQ5A07bKKicvSJbV</vt:lpwstr>
  </property>
  <property fmtid="{D5CDD505-2E9C-101B-9397-08002B2CF9AE}" pid="75" name="x1ye=55">
    <vt:lpwstr>BndX4gd/iwMYXUd/EHsguGTE7JyFXUytEQopV0ZRdfYJGFSnzrRfcP/jmqr3hHofKkWIDfXHvcZZvMgk248aULtK/7++l6dkZKNdMeyrNa8UvhALCyILc2dzVGV+76fESx0740j2A9RRS2fz8rWdhDHI3jqaG2Qd8tL+ZHjjERsUiK4ZzQQSJCHcOam0X4+f96ZR03B2yq2f44mAlPCBENN8FsUB2i4wwHSWoTHFJCKoWJcBwBQip5mpNj+S4Cu</vt:lpwstr>
  </property>
  <property fmtid="{D5CDD505-2E9C-101B-9397-08002B2CF9AE}" pid="76" name="x1ye=56">
    <vt:lpwstr>SnNoEc03JwIM5UAfj2lSI1vTjr/CF0aWuCJ6pKU6jHi3kqqnL0Xs+zC4kFuKZcDCrh8eL20wEhZaNX8UN1EG+y2S0sZwpdRXhSaqsFQgc0f+zl3ZQfb9iW4EqU+O8wG6/Hy1pAtDCnUoaeKNUIQzn9DTQfu0+ElOorZiSpdrdPm+c0zOVRTRAOLKlVFfep7+vyq9VaS6YJ9ZEypbFqt7rLyEJ2F1QIhyvX5hLBPXG9AQRk75w9FkGcP8CMrQEI4</vt:lpwstr>
  </property>
  <property fmtid="{D5CDD505-2E9C-101B-9397-08002B2CF9AE}" pid="77" name="x1ye=57">
    <vt:lpwstr>1dSAUfPFfvsKHmjR+hva6Yci/VksiaczR6DqQhkSG/fWGhRVCN0l/TJMHWqe79jG0c8Utq2wMvr59SBl4gWsywcQnh4j3XCJzvDis22lpiSyk4GqwXL1BAsjx5+5dZVtMTMs8DImxqeJGoPMyiztzZK/AUcbBJ629W3a/rD7GgC5ovk0BfcpnP73od2lluaJnH3yu4B94ZzdhS7UWtN/7mg/zt4H2FyiYtaUEi55mkjr57UEpz6oxOM9/RdfK6x</vt:lpwstr>
  </property>
  <property fmtid="{D5CDD505-2E9C-101B-9397-08002B2CF9AE}" pid="78" name="x1ye=58">
    <vt:lpwstr>JB3/qiFs0K/l8aYnHIhWmvE19Kj3PNpRs/CaGrmTDlAzyjo3XUQgtYqISdGf2qLtBp5DQjM42UgsBgSmeiT1teqbUpCCkkort8qEk++srBJ1oQzR9tjIqFAw9I877Hz1/IVDue/15pxNiBRJBz0mhBWa9PpoLDhmTzpO/lsKTSC67FQN7GMv+S73F+fNAgeOGeiMwKzbiT/UUD2xLqn+v8vo9yCNDptcLONkuwIIEPwKWSJrYffJ94wLiirr/DG</vt:lpwstr>
  </property>
  <property fmtid="{D5CDD505-2E9C-101B-9397-08002B2CF9AE}" pid="79" name="x1ye=59">
    <vt:lpwstr>4oVzCW56JZBWirfIm66AJ/BT7EPe4dY38WBW20P4Xy7hd/xvuobfmoaowbK0cbqnH70Owk0ySCIa0vXGfivZMKbgQi3q7AyYd2k3867D78F44IHrwns2KeEM49k5PJtCd+MK2zaBrIIPir9zl6EX8lKF5zhJ65r5op+zPVZCSmWuaDXt5PHPhfvHJ6BsxHU47dnGzf2rhCx+BuJD6T3idtvUZVOz9bwj5uYLujdkVfXbTsGUOs9Y54TDHZumJVt</vt:lpwstr>
  </property>
  <property fmtid="{D5CDD505-2E9C-101B-9397-08002B2CF9AE}" pid="80" name="x1ye=6">
    <vt:lpwstr>T5WJlISM4vZsV6IsNtNnNSqj1Yp8Gl0NVdVH+ZsqLtFW9RCcm/61BSysnBvO3oATP4UHKQ+TwV6kwjH3iKUmnSh8wfN4J+eYc+X2wN4E4zlPz6BKXfFTT8y7XI8XvdjE9/ssna0ZsPun8MTwK7D14FGLWuIPsVuN/B1Ifn54pi0mWkKV1JGbXKKb2RfKCGw6VN7LTJqVLJsIcZoqD8BUdVJghd9ics4bgAVqdyRCeoXAzIBRPaRiPz9wmUv6ZGv</vt:lpwstr>
  </property>
  <property fmtid="{D5CDD505-2E9C-101B-9397-08002B2CF9AE}" pid="81" name="x1ye=60">
    <vt:lpwstr>G1vkoYiKUXNTa8Y6CLYmkT644qSlDqUxLZENq7bc8LtWU5q7jnjyj2mqd4l8eE7kMnJtY0UAt484kP41qP5FxM3sfr56iajAz6G/r1dKaBiDBEIbwhJ35CeCl9mVHd3XL4d2sjZcSVelhrfdAZrPHlMU8ulXsJe14pj9XcP3ep7I7oERqI02T14b2rleT52MDM6v4sdvUcHlgpYJurUjS9gh0fo4AYitV+3XZZjmoG/NXjFY5pkQPh4hiIhO6Ss</vt:lpwstr>
  </property>
  <property fmtid="{D5CDD505-2E9C-101B-9397-08002B2CF9AE}" pid="82" name="x1ye=61">
    <vt:lpwstr>CX9rxkYYcYEGbQ1f7bA9eBvgRmmmXGFvfPmjlO3piKUjpKaKol9YdWXIFGEd0hG8bsON/KeVJ45h0eoz5RJwRwqkWKf06QyVPt6u+qg8Rw+6vuH/qv8opO2nPe491tVq50b6uuQ0M94JJ/K68GFPsjaCJD/+dsL3EYeVz9c+PdxarU4RNT8wEgecSIoJPLIhq8UnfD7nbYs9ZKd5OXyzF8CMnFcIkHjuWcKQy/ETizcaH1gdm4jR8uJDUDFpAdp</vt:lpwstr>
  </property>
  <property fmtid="{D5CDD505-2E9C-101B-9397-08002B2CF9AE}" pid="83" name="x1ye=62">
    <vt:lpwstr>TXoWJMWW6DnZZnJnfbYpIK5USvm39XEWq3Mr6E1ktH8l1bUnWHpg7QJwWeL4NaOITVP71YFj9BTtetSpNQXKWwtArqTbuyC+pbG7Q7DcNXCWExufvxA3pmBUYjpE9DT01tHlH0/kvQah2SQZqrAgbLCG0YoE4ToKN0SEUJrMo9cC+g4fks0MdGhMPwh2dU4rVRvaKQAIPUYt2CQQ04adTHawU8UzjQGvr9/OQfTXk5WsfOTHb6S7cwSMNMuS5Xm</vt:lpwstr>
  </property>
  <property fmtid="{D5CDD505-2E9C-101B-9397-08002B2CF9AE}" pid="84" name="x1ye=63">
    <vt:lpwstr>Kh0gU2ezw9pEw88Pwc3ODPJdZhZRYhbu1DGfazB/2t65dVvhq4C68xtzZmdwgG+YbbKDw+PZSMFyUZ2zM1wPraHxiX/QoGEUrukpGOQZMs2vu4Lw1VXyJ2kV4TPcnMQPzI5F0il+UXw1jlyAF1B2DHGCy6JJ/mO6ddsYIxx9b9QQNYcpXbJFk+1t0twIfSqXbkyjSs+sRUVN7X/b2596zU/Xvm0iFpQmMirDTgmvRexeiEU4h+1aHm/1eW7ZQVt</vt:lpwstr>
  </property>
  <property fmtid="{D5CDD505-2E9C-101B-9397-08002B2CF9AE}" pid="85" name="x1ye=64">
    <vt:lpwstr>yGlwOSmPQ20p1swZ0zq1Y7VVo5a9B6lM9zqYreQePhlzl/JebqNGnRdCFWSPZHAxAykJH0uYo57qsRjP1z6gA2oF5njVGULDlXc2v3ugOJxK7jiBXj0Kaqa0/uDgoEa1qkHpfm8SrM17KFp7u8jdsyvTSmrbg4pNfR5cA50PNLtLbxihJe7TBY7hCqXI/n3Rc8KFC+MMPw0+UB5hU5UtJsd9Y3dNL+p4khuCCjjqiZnFc9/p3cyDvKJy21Msfay</vt:lpwstr>
  </property>
  <property fmtid="{D5CDD505-2E9C-101B-9397-08002B2CF9AE}" pid="86" name="x1ye=65">
    <vt:lpwstr>z9lITkV9ObdT3UnGg4XKSrnebqsVajolFqQAPrHDtiNohiEUzcEb4JG4m5LrrqmjkJ1me0xhrK0Hiw2z3N2qk5mocpQkapUMc4ajb/TI1layCco9sD8G+IJ0l23VWeEaICq6OWTr4HVxZtC3h5fARx60obIr9yLrdVvoqa1+29BdHRW77cxqvYolE+Hyxb0UYqrEfkHC9zKjG3LoJBCsLcnCYQCSC6l0zi8u+HUQD0bHEoVKjr6/vVus6zltuVH</vt:lpwstr>
  </property>
  <property fmtid="{D5CDD505-2E9C-101B-9397-08002B2CF9AE}" pid="87" name="x1ye=66">
    <vt:lpwstr>5CsENFEFum1sHVBOiNnUGDlDcliPhgB4EpWkZeziDtwwhm/bD+IlkfCgdbO0DVGqjxTIfUuZFh3ckFAk0PahQ0p5u+1+89ardbi8fmXvABbCyG2aiDs7K/6uTWXrcSS4ZL5NP8pne7N7LL+GJhPad4EK5Y7K4/JxzDpjOWbiPYOktThbvbvPjnI1QlKUfnXwVnkewqAEXBBTHAHzDE3SHIDHd3Vv/501QlReDec7oTksvLJjrAqfSXW4yG08HwU</vt:lpwstr>
  </property>
  <property fmtid="{D5CDD505-2E9C-101B-9397-08002B2CF9AE}" pid="88" name="x1ye=67">
    <vt:lpwstr>gi7WgLLNdTP68cFv9VBFXEJS+hu/aPSAtoTjuVsxdUxSbhHvv4xksqWRnYiRCK7O+KbSIlB0AiWddnRRRLJLdtM0NngHWryyKr+esxlQPIJ7+5WV7jn+bb1ArwGe/PvGpxq1RT2oWNb4uapSlJO1GnkDX3ygH+I2TSOg2L688AFW8vtIxDyd2kAA7A1cDZ/0TAOT/ypsOmv/T1pPH185JPcLIfx5JKk0g91fk9cK7maTV80+dYfSLjI6UIH2qQG</vt:lpwstr>
  </property>
  <property fmtid="{D5CDD505-2E9C-101B-9397-08002B2CF9AE}" pid="89" name="x1ye=68">
    <vt:lpwstr>eP85X1+diPow0kXJqf5l1cWduFw7Q5ZX08gE3MYm9QY7AYfNX+rxEsOavSvMCZ5YnPS4wwlB+zZSnjiU81DZQlPYZP1/1fkkdp0COzD8dumfAGMeJbKLRJ3hLyOQiIThqzoiIaTsQrH0vo7ciPZMSr51pKE/RbNfW1Kxe+YOnantcw5rZLNtE0bbol+smeFOAyjZP5Jr2oKi5aYcwbeO3W0/1QnAmD9EHYc+RoHgEMWB5cjQRAOry+FyvMVhnUM</vt:lpwstr>
  </property>
  <property fmtid="{D5CDD505-2E9C-101B-9397-08002B2CF9AE}" pid="90" name="x1ye=69">
    <vt:lpwstr>KHiYhzhltDJoBXv0cf1zLT3QL4g0gVY3rzw91o/v73xkOQlFt9WAhP6jUXD9QZnkiLm4TMbZ54f5eK3CCs+9/WIDnwzSkI719tmYxqjv7qzj0f6cYuoOPmUNO47KkPuTUYeeKZ/avdz8I2XiyKI8ncX1I7mupItuMKYnuDFuzwSpn14wErWFLwo8hxJuBYivaJTBTOrnyqn1yUQ/AwsevWM1T5CeYdgEHeYNXupSIIkonJ53d9gN9dtIn3+FnXB</vt:lpwstr>
  </property>
  <property fmtid="{D5CDD505-2E9C-101B-9397-08002B2CF9AE}" pid="91" name="x1ye=7">
    <vt:lpwstr>LKoRiMO5lIebWO9FXGttS69GQptRY1qiqGssvrFl17JPTWSW6VVfoV3uU7G0jO++fZODV9hOptcG1geCfxBmpBqF14RFWSgD9bXUMvm+rwmWCf2WiKeQ/2Ihi+4VcBGTzrhsy9RRzf6vOqiwuMTe8ac+uKlPc6SOJtOXOpgkQDESMbzO+I6+FzGMHhOKUN84u65X8XUbGvGh47m4V0Kyq19+gKzoAOqhzeXmPNJjsFh6ADiQ17JEOzmJ7YF1buk</vt:lpwstr>
  </property>
  <property fmtid="{D5CDD505-2E9C-101B-9397-08002B2CF9AE}" pid="92" name="x1ye=70">
    <vt:lpwstr>704PNvN9ksCgssNUZ8IaMZMAoIhA4VCsewKlHftkubCshajohZ8TmJVrOhjTtuA45uCUeNV6SQ+EW/GVAcYGTiFCmdJKLADa5tMI+HPQQPtg5WkDv3RrD10LTCAxEKq/ZBdxIiZ2fOFCPRv0g9Dbu8XP8mrbQhfkyzvi905cL0NiPMmXiwppmk/IU6Xa/AzesaYb8U3hCV5QdC2pkxWzIDS4Y+kGgwdaFnBizIKBBafwmR3hkVuypBmVrrHH8cH</vt:lpwstr>
  </property>
  <property fmtid="{D5CDD505-2E9C-101B-9397-08002B2CF9AE}" pid="93" name="x1ye=71">
    <vt:lpwstr>vMOu8driEId671dVNCQomD2rlYwZSX3nTPPHxjUoECTZrxg39uxQO7IZA6Uby/p4cwc3bsMRXJ3Hk/O2Pi+gr8svRDu7f1dATALVOXVnbUJ5YAr3uL9GFkS8P7uc0/Z4E80yVlRoEgPNQtt5XEyhjWYnURSUjKj/GJfOrwIq4PY5nD2aNKdWRUcEL5gEjxwGS/kYll4X1WQG423RhI/qBOxiSD4E5Qe3iqd1uuciOEa+4uhbAqkztgVonmFvEor</vt:lpwstr>
  </property>
  <property fmtid="{D5CDD505-2E9C-101B-9397-08002B2CF9AE}" pid="94" name="x1ye=72">
    <vt:lpwstr>sFQoJKT8ntp7M4KKr9kaF0FKQaeT7KFsYX6hl9PeiPGzNzXxsd1z73gPcgylYWBnstzPidtqsJQUV3VZSjD6RL3WKGQwKquhbx/gqZLIzih1v4Qfhht/ZZcTxoO/ETf477RqrQo0ho7cxfBR9Pm3cQChhVkiMEx+e4QHjqulyFYzBnvCoLPbj6RkuT/B28ZS3X/TwDWd5/mq4PuV38W9OtmvH7OgAmEHM29T/beU5WbfhlX6iIBaYC0NhZRMOed</vt:lpwstr>
  </property>
  <property fmtid="{D5CDD505-2E9C-101B-9397-08002B2CF9AE}" pid="95" name="x1ye=73">
    <vt:lpwstr>FSpKGMNzj4HH+ERHG/REbS95UgYTgJWPosPLD5lU87pnXuWqnVwXBceKM8zpgjJvWqBNGZiT5nds/MXxQW5xYKmE9AeaGNKKyxKGnu1zr+xAqhuOGpIKN3ld+NIDwpO2Qvyr7CVLYZ0xBJTn8YKcQ1O0OPj53RDxLkiifWL2hUNtT9WEpzW2H6PcGdmJfwSebM6XuZledRTpSIIsqFwavXpui7zTEtkjT3EDk/ml9kKFcXLJj+DQJ4UyxrS3byT</vt:lpwstr>
  </property>
  <property fmtid="{D5CDD505-2E9C-101B-9397-08002B2CF9AE}" pid="96" name="x1ye=74">
    <vt:lpwstr>PMH5OpPNwK7GY8WrQT+3pSqwyA7YqL+rwZUKI8eFS87c+4LoScx608eLCK19M0xs987QpuKPHxsqU0Cf1NRlF0VN+5uew35uVR8i/5d6cWq191Wj6Y1UNhYrJO9s54CJKKdcm6ed2JHCOHeWucIV5WKhNpSrTwCAYsJ5lvkc+HkKRnlHRbyIl/xXmF5dV2hHbZAS6P0g8aw7jxLekPeiqkZGZHpq84bj6R+3vulphK8D70gj+u0iri5jaKIQ+md</vt:lpwstr>
  </property>
  <property fmtid="{D5CDD505-2E9C-101B-9397-08002B2CF9AE}" pid="97" name="x1ye=75">
    <vt:lpwstr>U7dH6ldrsC/V+S/gQAnER9la/OjWan4++NlcvImA8/4vkbawzd+epYtnfPwDF0ey5L/ofp4tjr4LeU7ZPuCwD6I/q6njg2ZL2drZzz6IvE+9yHDS6qM1WXdjv5yeob/luB6/1o8LQXRegTSIacv1Jjn51zSSkGczFxgobt6CZaAIt4XB8Jlkl9Gu7wwv41HBMV/EdBO8aPqAuA1mDW/tRGHE+SYkuFpfPjNDW1cWs9csViuViU/dILasmmddU/M</vt:lpwstr>
  </property>
  <property fmtid="{D5CDD505-2E9C-101B-9397-08002B2CF9AE}" pid="98" name="x1ye=76">
    <vt:lpwstr>cF8Lw9nZ9A/jtL/WqLhB/JWJs+JBcP+/mz5CC/zL2XjVbBpjYR5ATYd1V/F+jGPYrfQTTHd7P68XJFYJL3IzVkdSRzIhUFElixFaBar7+MUa/oj1Lxi7OsE/UEAxIGQFYN1tOl6BKk8BS6qEGlS8UkrlBxruhPtiRh3VbdfR9exLNMkmkItDp1WSeAlh7C+5CtM1GTd2KdyjB3Ldh8lx08iCVaPE1qjXoG0P/lQcO5zxAiGD7OVPAb0nfO9Rbqh</vt:lpwstr>
  </property>
  <property fmtid="{D5CDD505-2E9C-101B-9397-08002B2CF9AE}" pid="99" name="x1ye=77">
    <vt:lpwstr>YIWZyyl7IRAWJUC9zL6JKjWKKzDhtEDx+hIvcqw22rXK0K399RmFDKcf6vS6lCEzaEdCeJWRcgm6abweWUXY3Jf/9Sph8+aqyu/fI/viMFWy/BpT87ev3k4Fgx+22F0NhxhYhp7EX1X0l3a1rSGNXiPLVUT7uTzE09GydbuK/q1KpPi8cy3qvK0QB8TDUvuS7b7vNhXHyDuxiSkoc6dOO70nA7NsG2+khwEUTrx3Jomx7PYefKOz+MGhPlT3B5g</vt:lpwstr>
  </property>
  <property fmtid="{D5CDD505-2E9C-101B-9397-08002B2CF9AE}" pid="100" name="x1ye=78">
    <vt:lpwstr>S9xhCSCprGM/lgZNN5NdIks/Xd8spKEf4ls255/bU40m6sqOEiWujQzsGPlFmYzN9f+MtpnVGcbeJUHPytm0fBdciFafcbNOp7mZjYi7jLS6mQeE+LyeXv5YyNmBzfp2cwMMs7OJpaR2ZCEl3wl9m7734qvCGOWExp8BeEGUT9JFv5a+AL/9o3OOJgzGPP8IzeqO1ao/FO+Osm3+dwgCe43WXgVOAoVBeWmsY3OvbLpp/FqeVZwAaw8aX+Qpih6</vt:lpwstr>
  </property>
  <property fmtid="{D5CDD505-2E9C-101B-9397-08002B2CF9AE}" pid="101" name="x1ye=79">
    <vt:lpwstr>oV57RVJCwLPdOsI5Z7AA35eXAlFCrSSsv0V+W3CQ8a5fege3Vw5Ku1t1elPQbir8VG/M4wHeMuDK5FgnE9yALfoeECMkAgTPxDF64mYdWyq6GzTOBnVxAZ8A8IXo7aTZvB6RNVdEqCPRf5ojp4VT0+JjHx3KzgxTceLPuL60IM8S6z1IgQzjLPWNrZj/yDam2DsaZ85s7Z9jBdlXVGht+9AnhF+GVIithyXYeNwRUQb9h+SMdH08855kwR+NiA9</vt:lpwstr>
  </property>
  <property fmtid="{D5CDD505-2E9C-101B-9397-08002B2CF9AE}" pid="102" name="x1ye=8">
    <vt:lpwstr>+Sor3El7q92TlWKBjzE0wihVPnl3QpAtlUwVRhZk3J01crKxq/GAdcb6jbXA2TeDhOZUpstXp1NnL2/JSBqPXNWE5ewqDzWZBFr2Ox3F5KGoX6PYX1qhRiFOjOYzpnhk9BRGF/n8PgBhmGTVkztU4SJ8KpsNgGoeDtjYQpela72WPTO/qMmIM/LePPauDwhgV8Wy9pPQy22Ng18mw2Y60Z0oSoF4fIIzrqJvZ9CGE9LJPDtyUJfKHudM+8AF3ZD</vt:lpwstr>
  </property>
  <property fmtid="{D5CDD505-2E9C-101B-9397-08002B2CF9AE}" pid="103" name="x1ye=80">
    <vt:lpwstr>Cfp+aV/g6ZX5pIq9C2l1z1DJuQx2JP3jxVGe2/IX/qSNf+f0JdpxlTlUWt8ZYLnpgWRzlUxFyxzNc3W1LbzaXYSAwLuaTnNRRu3y3ZWnSz0okgQAuXaTcJuyFNdWPFjy0/ei7HCw1MOh/iuv2PNbPZ1U6tj/2j+W7H9/nJ+JFgkM8YkIrJQhaR8y3M+Kmj0u7CQdIuMRhFpKfvcfdugKDtt6Asv09MrukkSfm1RXZvu+XhZn4N2HT2OmSewKI8E</vt:lpwstr>
  </property>
  <property fmtid="{D5CDD505-2E9C-101B-9397-08002B2CF9AE}" pid="104" name="x1ye=81">
    <vt:lpwstr>pxTTASgYVZ7JqFxdG6+JCrREy6Kv4HUn+VRzT8AZxmPGB0Z4Nfciq9ZwqM4Td4m8UoBgDaxvG8myf+3UfxyA4uILx+V/EqDVzR29mEwkQ4c8Dv11EQGIVL6Zh3IcDwM9cfPWguQbjTAFiMgLcHvLZeIe3o22I17R/TAm5OXWGRimAVYGEwO9x7G7+LJAxKPpEtTBQtnaOuqppuQUKWHNZ3EU7+LKuImEpi7wV9sshhCnj2KjPzuy+vqhL7nMuxN</vt:lpwstr>
  </property>
  <property fmtid="{D5CDD505-2E9C-101B-9397-08002B2CF9AE}" pid="105" name="x1ye=82">
    <vt:lpwstr>8VBeFYiACV5deYfP7bWBlKmmLsghnoRdH1jYeAKf10NL7DLQRctd0C6DLuro9Zvb4n9Mf2K7Smj9Tfn0bs+QPcAlHbHEAlxItCgxyvM4TLGWpevb6Q54FygcZMYOqUlctMPKlv5Y0s0uJ1PSC8LGa4irjXRN2WbgBsjoVKGi2E8KaBJzp49fT1qJ1sf+ALSX3qCaCp6FD8c/MyGsqTkX9T0IqpYWhn4lcnqJopQMzj39KjXme9AkDLibBZgKlyZ</vt:lpwstr>
  </property>
  <property fmtid="{D5CDD505-2E9C-101B-9397-08002B2CF9AE}" pid="106" name="x1ye=83">
    <vt:lpwstr>+HWply4hrv4SATopqs2Uywa3bGPjva9y/pizGZXnMBELY9L9fH/3Tb8HJh2zpX5KpzZgdXvY5cDSXyxZQ7xtRw7dkKoMjz5k7NMwxvX/EhD7+jIQXtnOHSPtKK2AKuj5rZ49Y6JtzzRu0wiPolyfo9QsqxCbelJGxjpAzUt6C3B4efaUNQ9UMT6dyqZkaFR7X7KCI0hMYnY28cMvcl4W4V8ql9pzYp+JmPlz+Wpj35pvJhVeZQv6IDQaswHFLnU</vt:lpwstr>
  </property>
  <property fmtid="{D5CDD505-2E9C-101B-9397-08002B2CF9AE}" pid="107" name="x1ye=84">
    <vt:lpwstr>/bU+70luhTQ3JN9hf9eiYJ2jYUua00/bcp/EADbK+j7YPZ7r0DLLPmwGIL+MMY0AI3t74+nQckIWQxC9N1SwSvuAktxamqMat27Thxc99CJ7Hty/KUmX6GPHvY2J9FxMEP/WIiKhof82/HBNjYh35UwecEWkZFbXcBgN3euK5KPkYX5syARdOp9rNpehFVTQrsLo+5CyUM3ePF57kRLxJ7lgmkzONp5ywy/MorfbhHLSmddYWBQ58Edja80ZkxH</vt:lpwstr>
  </property>
  <property fmtid="{D5CDD505-2E9C-101B-9397-08002B2CF9AE}" pid="108" name="x1ye=85">
    <vt:lpwstr>NUQvUwo88fHygg0ZLzeRYFKApnaZq5sCWiHRbb7sG3XhP1iV9PBgoxp1Zkmrm5D2Fl6Auzl+/9Dz8MskNUwr5aRcOh3gl7xsvQiBR/sIkSkX2TJbbcGwJ5wIqdxf4NmWDcPAJVXbzrSzqlHaGXZ8Sgp1LWMe/TNdVclFc2zuW8bXPCVHV6GMgvLr1b0Gc1plJim3BP1yCfJ+PBAp+1+e6UqmZU8VEQt3h0suJi6NfUDoaVI951usd3dEEFDTdZC</vt:lpwstr>
  </property>
  <property fmtid="{D5CDD505-2E9C-101B-9397-08002B2CF9AE}" pid="109" name="x1ye=86">
    <vt:lpwstr>fjs7+gadOyNtb9QbzKPblHyHKAcBb2lFnSGaFKKoOou6LrBVv956Dpwkxd6771Qm4d1unFK1ozH2TX3zHtB3CMdviMwkO9whJvxu5UpZOWoURmQW2XCnuhzpZCxwiNVm4XeagpqqQlscGRRkEN6o78HaYLlrUQgzMGyij0ojNPir8Db2oaJgNkxvSFfU1cbtkcj5ltgonGCyzI3pjhd4ZBGIl0z+mHPLRd4jH8kSFMHnxUEFrthARQuMI69XKek</vt:lpwstr>
  </property>
  <property fmtid="{D5CDD505-2E9C-101B-9397-08002B2CF9AE}" pid="110" name="x1ye=87">
    <vt:lpwstr>u1nM40Dsc/uLMp/0uUAf6l8q7/Ygo0deB7DsAYdfAd07Q4SfvR+SLBgYZvwqv+AwMtjWwngAkmkF5WYa69Nps5XpuvTZksWIpgCwBPGJoVXN93RBNnuz6MudedbX8JEjaoWZ4FfoqRGyibWU1TD22sQi0pk/Q/tJI65AGalcuKaRNGd7NW+3xgz5bkTWQl0BWm8jHJyir6L/mAFamzt2o2alouQzu8e/8n44O1om+Y7LMQigTR7d7sKVa4Lgswc</vt:lpwstr>
  </property>
  <property fmtid="{D5CDD505-2E9C-101B-9397-08002B2CF9AE}" pid="111" name="x1ye=88">
    <vt:lpwstr>mesQblRdIONkxwMufAZ/eadvuAubCWpxyJuB33wcCbi3t8IiNF146qKGAIW1D0Y6ag9cx6DlJURoedTPh7T0bkS9pF8amw3nOJ70b5PNJY8CJEeSMefiF9tb9gDYopUtlft2rRDM+KxzMvTIj79YIrDbCu28cKgJ1XAef4QxkHhlFkyo7Y8VGXxyOLrsc8vrNoKKQCgw+Xt0zr1srRAwzwhVcY1+LNlDhejyIyVpswnG97UF/yUpgXzqqBQKKY/</vt:lpwstr>
  </property>
  <property fmtid="{D5CDD505-2E9C-101B-9397-08002B2CF9AE}" pid="112" name="x1ye=89">
    <vt:lpwstr>sKquHdKJwGEpiVXR8iqCZ+O2OYI6tTAtT3ooLbtgC4TtM4KVtdoNyswxZcpDbSXizjysWO995m60UJZQ5b22hnAQalEV34fJ48jex3Vts+Vf8MddyD7NfuSluL7nGwjNcTJ4ZtW4UUfMwUEEjpwzwHPg46m9dCTB7EZD6sxSnbvHSl2dWGEek5SuiSmQZegWv0GFnXFK4vuwfaA5KSnAwt1oZYhFJq/IDIDKMeZEwuFIK87IVEqK+9eXk6rBAAO</vt:lpwstr>
  </property>
  <property fmtid="{D5CDD505-2E9C-101B-9397-08002B2CF9AE}" pid="113" name="x1ye=9">
    <vt:lpwstr>3S1I6Mc8l74OmeKYxou0H4lQBAHzgV7UkUoSNyBeJ+pfbzDc4TJ7KT3InsUY1uIK6toAovsJAfnxdcL5f4qLRza3Xso8mYiRr8rt6tNfhOGGERH4IIo8TEY3yTAg9LeZMdkrhmlM61fiFxFuc1TbFXdgNbgBzs5NHvwMSr1gl4sqvEJK2T/xwwT7W6pVBQTv8L11SNiE/qozhOQoPCmU7VbPsRAycpOv3R33DKQzsS3myBXMf+g7iw5X/IrcMVh</vt:lpwstr>
  </property>
  <property fmtid="{D5CDD505-2E9C-101B-9397-08002B2CF9AE}" pid="114" name="x1ye=90">
    <vt:lpwstr>cwRusKv0wzkpfDvcYqiX8OOKOeLqa8VXQ5Rjhkcr/NlPvXGG0b/dY38sHldxoUob/memF/WGNb5YX+UC9NJ73pJKKKDsJ7ij+zMcTMjekTGL/zA1d4K5hRu6BMj1HwI5syWvdTpva0XB7TsV9Ex1yUt+mOwHBjStBRWzpMheyGrgzMr1XixuZMEH5weWfgQYoBFuW3fZy3W9HST28q/QfzcvFBPMMOSScUKh7PXb7gkqg3gbuXtgQEX/oOZioW9</vt:lpwstr>
  </property>
  <property fmtid="{D5CDD505-2E9C-101B-9397-08002B2CF9AE}" pid="115" name="x1ye=91">
    <vt:lpwstr>Fspem0PEKhURiAU3hqg8cQ38ZCQF1s67Skl9PQlt/rmV//U6uGtu/dMEwkAf0Ll9XnJ6VpjjWlxREhjvAXZJ1W5VOttDpP1V1g++yRC2LbsvvcH9XlqICul2tmSXix35x4Yu4fe34PBmHeC1bY4Pc8vcYEWEVoiu4KFs3MSTWsJ+YlxXksLeP0Jky/XX78vdt2ziHJTFvbTEvHz09ND3MMWSNFmI95c2IyNCDFSaDu7FXLlRSAaURtdaxO1Z9dt</vt:lpwstr>
  </property>
  <property fmtid="{D5CDD505-2E9C-101B-9397-08002B2CF9AE}" pid="116" name="x1ye=92">
    <vt:lpwstr>CYmmJCrINBOQDCaINCONUDScCH30D7YayslT2DJfMt6a8t6mxGA3bRRj8AGhdPjNOkvnK6uRF9Cxzs/TsrSTP2mhmjpl/ja9gTxSXZiHApvDGigo8F/jB9CjLegOnTF6G/O+pC/HK5c04/cxjrBHtuSslt6B3nVzjQUv3sl+9per+mUHNqbrItn1EwyaC+enLZ3SRmjgxRvhTm1LIad9B1SY+AY2VVlQcAyutPyXDjxKD3sKSQujH7exU/6f7TO</vt:lpwstr>
  </property>
  <property fmtid="{D5CDD505-2E9C-101B-9397-08002B2CF9AE}" pid="117" name="x1ye=93">
    <vt:lpwstr>8LQ88LjG/qv1R39H9HYXzvPpbOVMQijtktAsV8GWr064Cw0vEK1FwXb2iVBgs/60YUeAfI1o9QLrmbGyfHQXQhNhpmNNQT5ZnzyQW0khWEBX4ZTESGBcBJGtpM0XjvU0ZXCJS+6IW+mRmZSfhmu53C6+f1e/uk5OAOP21xyR8/pg9aCu/tIphwAyX5FmyfpdCi+c2Gd0AUZ87OQu2pDnlYzstU+eu0w/dOusHo8xBW0oyCeXfdnaCxP1hiWe8XA</vt:lpwstr>
  </property>
  <property fmtid="{D5CDD505-2E9C-101B-9397-08002B2CF9AE}" pid="118" name="x1ye=94">
    <vt:lpwstr>QsB64aHkdTHYPmP9mbLKSO9f+/4PZmOgkP4f3bFKlFD0gwHVPJf2OQamZtfBHdV1MPjrrW8VyQTddnqyLVoMkBoqJgXfwxsnmi7XZE7WVCu/SyoNteWGSXNivPj38+zN8LEr6xopMDzmzO7WBbXLqVTdwst6B4c1n2yXOPtLS8BfQgpTpStZXdPD5AgwmZFkrtCl0UJIZOD8MbOI0E03IMQW22lzI7BI7TvPrFO0cGS+bS+RIsfvLYWGwySFYDj</vt:lpwstr>
  </property>
  <property fmtid="{D5CDD505-2E9C-101B-9397-08002B2CF9AE}" pid="119" name="x1ye=95">
    <vt:lpwstr>Z5W/ZMu5N1eJV8B7EdtuPe3bWo1YLH117huOgBjraHERTDqLpx/TjNyI9UiTLG+VI9kbrCd5T05n7YYyK+PSXOBuolplKpWLbRhgHY0mTm4HKjyIKUKkzZnz4pH/3ZwdJ4WzH+s4pEfszkndPMEBs75wpazaKieiLQfzKMR9G6QZQ0z34C38vdrETKLKRHJNzxAbF9KV2oQgWnbIjICH6nQQZPzta/PXTGRK8RddaVE3k827BBIQRn/W36Yb7sj</vt:lpwstr>
  </property>
  <property fmtid="{D5CDD505-2E9C-101B-9397-08002B2CF9AE}" pid="120" name="x1ye=96">
    <vt:lpwstr>7biw/xaqOuPG74Vk2WlcvA2fOssbrfq19OddGP6OCvxbP2e21CINNqBfkx8ttsXhqiauSwpISmbNqWj7J4qyK4SEiNcN2NMCS4h3sr4l3eQ/fGGPfZC8rpGA1PGuHxj33lJoVG36EDA0vzJTqxRBStpNJXWI+cW0l/B10jDoyhiIi8bjBvFKNaaQ/OQtnm17gXCdCl4izK4WXjAa+/VgDujog1H59B7qLCPoQJuLxqUYjpYrAwat3NKokp7F7xq</vt:lpwstr>
  </property>
  <property fmtid="{D5CDD505-2E9C-101B-9397-08002B2CF9AE}" pid="121" name="x1ye=97">
    <vt:lpwstr>keA/8dQdOXF+NRt88zINx51MmGMNVmDo5W5UrddTSFwn4GzmHM9CY0epbUjUCNaQ17vm3ULhsCx1AqL3PDTqh78oW7Zw5oyhsKfPTyJ1CsPuPru6sOIIexy5/1Uh1G81JnWKVDQelCw8NjhlYGq4NfK3hso9iN39lBOHrFs3fq67e/NItKlDu/euNrI4WPgd9zNs1If77Sw5ZJTl/6K2W/E2wjrHxzuKrd92F3OJCr6EZ1/j38lWRId80tRZUu2</vt:lpwstr>
  </property>
  <property fmtid="{D5CDD505-2E9C-101B-9397-08002B2CF9AE}" pid="122" name="x1ye=98">
    <vt:lpwstr>qZkj6O6/n1g8MuF+5+bfz57ACauafkIeZUeEKbvgtw2whsmPF37p/YqaXJsZC/NHlYjXUFFg9UuUtAo3VHYmcgKtZK9a/6tsubMzxz1vfYdjfRn+xu8Lgcuk/8x8vgMHO/Vcw2G/KBXhnxkQEyCBMG9FhD7G788cEtWqmOu9GUj5aj3aMyGIkTqibmc8yzloKpUG2HYSp7heGN3RYmod+xF43rt5j/CIJjHfQ6t1sXSg4ChCG/10iXQzs2/E6DQ</vt:lpwstr>
  </property>
  <property fmtid="{D5CDD505-2E9C-101B-9397-08002B2CF9AE}" pid="123" name="x1ye=99">
    <vt:lpwstr>8kUAW1zlyLimykR0omxFK2Vi0o305+ryiKNvbn1Ezor+YY7SziBP9CUGo05C+2tgF6uSW7HAzMVqjHFZy+DQsIpPmy9WMGcY1ijTKX43sB+x70MnX7Q7+mZ/ZMotcCAui583eQOBYlUATzOOJ+674T8XR0JlBROk4j9daQ8mpx4xtMm9ugP+3qLuTyCdaozAEDP41Dx/ThOoWFGXubo96fqLzwd2u95jlw1H3sP8pNQ+pcuKSBg0rLi6Ioq3gTi</vt:lpwstr>
  </property>
</Properties>
</file>